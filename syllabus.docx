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D64" w:rsidRPr="00392D64" w:rsidRDefault="00392D64" w:rsidP="00392D64">
      <w:pPr>
        <w:pStyle w:val="Heading1"/>
        <w:rPr>
          <w:b/>
          <w:sz w:val="24"/>
          <w:szCs w:val="24"/>
        </w:rPr>
      </w:pPr>
      <w:r w:rsidRPr="00392D64">
        <w:rPr>
          <w:b/>
          <w:sz w:val="24"/>
          <w:szCs w:val="24"/>
        </w:rPr>
        <w:t>COP 3402:  Systems Software</w:t>
      </w:r>
      <w:r w:rsidRPr="00392D64">
        <w:rPr>
          <w:sz w:val="24"/>
          <w:szCs w:val="24"/>
        </w:rPr>
        <w:t xml:space="preserve"> </w:t>
      </w:r>
      <w:r w:rsidR="00BD615B">
        <w:rPr>
          <w:sz w:val="24"/>
          <w:szCs w:val="24"/>
        </w:rPr>
        <w:t>–</w:t>
      </w:r>
      <w:r w:rsidRPr="00392D64">
        <w:rPr>
          <w:sz w:val="24"/>
          <w:szCs w:val="24"/>
        </w:rPr>
        <w:t xml:space="preserve"> </w:t>
      </w:r>
      <w:proofErr w:type="gramStart"/>
      <w:r w:rsidR="00BD615B">
        <w:rPr>
          <w:b/>
          <w:sz w:val="24"/>
          <w:szCs w:val="24"/>
        </w:rPr>
        <w:t>Fall</w:t>
      </w:r>
      <w:proofErr w:type="gramEnd"/>
      <w:r w:rsidR="00BD615B">
        <w:rPr>
          <w:b/>
          <w:sz w:val="24"/>
          <w:szCs w:val="24"/>
        </w:rPr>
        <w:t xml:space="preserve"> 2016</w:t>
      </w:r>
    </w:p>
    <w:p w:rsidR="002E61B2" w:rsidRPr="00392D64" w:rsidRDefault="002E61B2">
      <w:pPr>
        <w:jc w:val="center"/>
        <w:rPr>
          <w:b/>
          <w:sz w:val="16"/>
          <w:szCs w:val="16"/>
        </w:rPr>
      </w:pPr>
    </w:p>
    <w:p w:rsidR="002E61B2" w:rsidRPr="00392D64" w:rsidRDefault="002E61B2">
      <w:pPr>
        <w:pStyle w:val="Heading6"/>
        <w:rPr>
          <w:sz w:val="24"/>
          <w:szCs w:val="24"/>
          <w:lang w:val="fr-FR"/>
        </w:rPr>
      </w:pPr>
      <w:r w:rsidRPr="00392D64">
        <w:rPr>
          <w:sz w:val="24"/>
          <w:szCs w:val="24"/>
          <w:lang w:val="fr-FR"/>
        </w:rPr>
        <w:t>Syllabus</w:t>
      </w:r>
    </w:p>
    <w:p w:rsidR="002E61B2" w:rsidRDefault="002E61B2">
      <w:pPr>
        <w:jc w:val="center"/>
        <w:rPr>
          <w:b/>
          <w:sz w:val="22"/>
          <w:szCs w:val="22"/>
          <w:lang w:val="fr-FR"/>
        </w:rPr>
      </w:pPr>
    </w:p>
    <w:p w:rsidR="00392D64" w:rsidRPr="00392D64" w:rsidRDefault="00392D64">
      <w:pPr>
        <w:rPr>
          <w:b/>
          <w:sz w:val="22"/>
          <w:szCs w:val="22"/>
          <w:lang w:val="fr-FR"/>
        </w:rPr>
      </w:pPr>
      <w:proofErr w:type="spellStart"/>
      <w:r>
        <w:rPr>
          <w:b/>
          <w:sz w:val="22"/>
          <w:szCs w:val="22"/>
          <w:lang w:val="fr-FR"/>
        </w:rPr>
        <w:t>Instructor</w:t>
      </w:r>
      <w:proofErr w:type="spellEnd"/>
    </w:p>
    <w:p w:rsidR="002E61B2" w:rsidRPr="007F20AA" w:rsidRDefault="001D6088">
      <w:pPr>
        <w:rPr>
          <w:b/>
          <w:sz w:val="22"/>
          <w:szCs w:val="22"/>
          <w:lang w:val="fr-FR"/>
        </w:rPr>
      </w:pPr>
      <w:r>
        <w:rPr>
          <w:sz w:val="22"/>
          <w:szCs w:val="22"/>
          <w:lang w:val="fr-FR"/>
        </w:rPr>
        <w:t xml:space="preserve">Dr. </w:t>
      </w:r>
      <w:r w:rsidR="00392D64">
        <w:rPr>
          <w:sz w:val="22"/>
          <w:szCs w:val="22"/>
          <w:lang w:val="fr-FR"/>
        </w:rPr>
        <w:t>Pawel Wocjan</w:t>
      </w:r>
      <w:r w:rsidR="007F20AA">
        <w:rPr>
          <w:b/>
          <w:sz w:val="22"/>
          <w:szCs w:val="22"/>
          <w:lang w:val="fr-FR"/>
        </w:rPr>
        <w:tab/>
      </w:r>
      <w:r w:rsidR="007F20AA">
        <w:rPr>
          <w:b/>
          <w:sz w:val="22"/>
          <w:szCs w:val="22"/>
          <w:lang w:val="fr-FR"/>
        </w:rPr>
        <w:tab/>
      </w:r>
      <w:hyperlink r:id="rId5" w:history="1">
        <w:r w:rsidR="00DB00BF" w:rsidRPr="00376091">
          <w:rPr>
            <w:rStyle w:val="Hyperlink"/>
            <w:sz w:val="22"/>
            <w:szCs w:val="22"/>
            <w:lang w:val="de-DE"/>
          </w:rPr>
          <w:t>wocjan@cs.ucf.edu</w:t>
        </w:r>
      </w:hyperlink>
    </w:p>
    <w:p w:rsidR="002E61B2" w:rsidRDefault="002E61B2">
      <w:pPr>
        <w:rPr>
          <w:b/>
          <w:sz w:val="22"/>
          <w:szCs w:val="22"/>
          <w:lang w:val="fr-FR"/>
        </w:rPr>
      </w:pPr>
    </w:p>
    <w:p w:rsidR="00392D64" w:rsidRDefault="002E61B2">
      <w:pPr>
        <w:rPr>
          <w:b/>
          <w:sz w:val="22"/>
          <w:szCs w:val="22"/>
        </w:rPr>
      </w:pPr>
      <w:r>
        <w:rPr>
          <w:b/>
          <w:sz w:val="22"/>
          <w:szCs w:val="22"/>
        </w:rPr>
        <w:t>Lectur</w:t>
      </w:r>
      <w:r w:rsidR="00392D64">
        <w:rPr>
          <w:b/>
          <w:sz w:val="22"/>
          <w:szCs w:val="22"/>
        </w:rPr>
        <w:t>es</w:t>
      </w:r>
      <w:r>
        <w:rPr>
          <w:b/>
          <w:sz w:val="22"/>
          <w:szCs w:val="22"/>
        </w:rPr>
        <w:t xml:space="preserve"> </w:t>
      </w:r>
    </w:p>
    <w:p w:rsidR="002E61B2" w:rsidRDefault="001B0749">
      <w:pPr>
        <w:rPr>
          <w:sz w:val="22"/>
          <w:szCs w:val="22"/>
        </w:rPr>
      </w:pPr>
      <w:proofErr w:type="spellStart"/>
      <w:r>
        <w:rPr>
          <w:sz w:val="22"/>
          <w:szCs w:val="22"/>
        </w:rPr>
        <w:t>MoWe</w:t>
      </w:r>
      <w:proofErr w:type="spellEnd"/>
      <w:r>
        <w:rPr>
          <w:sz w:val="22"/>
          <w:szCs w:val="22"/>
        </w:rPr>
        <w:t xml:space="preserve"> </w:t>
      </w:r>
      <w:r w:rsidR="00DB00BF">
        <w:rPr>
          <w:sz w:val="22"/>
          <w:szCs w:val="22"/>
        </w:rPr>
        <w:t>7:30 – 8:45PM</w:t>
      </w:r>
      <w:r w:rsidR="007F20AA">
        <w:rPr>
          <w:sz w:val="22"/>
          <w:szCs w:val="22"/>
        </w:rPr>
        <w:tab/>
      </w:r>
      <w:r w:rsidR="00DB00BF">
        <w:rPr>
          <w:sz w:val="22"/>
          <w:szCs w:val="22"/>
        </w:rPr>
        <w:t>HEC 125</w:t>
      </w:r>
    </w:p>
    <w:p w:rsidR="008A0C46" w:rsidRDefault="008A0C46">
      <w:pPr>
        <w:rPr>
          <w:sz w:val="22"/>
          <w:szCs w:val="22"/>
        </w:rPr>
      </w:pPr>
    </w:p>
    <w:p w:rsidR="00392D64" w:rsidRDefault="00392D64" w:rsidP="00A66072">
      <w:pPr>
        <w:rPr>
          <w:b/>
          <w:sz w:val="22"/>
          <w:szCs w:val="22"/>
        </w:rPr>
      </w:pPr>
      <w:r>
        <w:rPr>
          <w:b/>
          <w:sz w:val="22"/>
          <w:szCs w:val="22"/>
        </w:rPr>
        <w:t>Instructor’s Office Hours</w:t>
      </w:r>
    </w:p>
    <w:p w:rsidR="00A66072" w:rsidRDefault="007C38FB" w:rsidP="00392D64">
      <w:pPr>
        <w:rPr>
          <w:sz w:val="22"/>
          <w:szCs w:val="22"/>
        </w:rPr>
      </w:pPr>
      <w:proofErr w:type="spellStart"/>
      <w:r>
        <w:rPr>
          <w:sz w:val="22"/>
          <w:szCs w:val="22"/>
        </w:rPr>
        <w:t>TuThu</w:t>
      </w:r>
      <w:proofErr w:type="spellEnd"/>
      <w:r>
        <w:rPr>
          <w:sz w:val="22"/>
          <w:szCs w:val="22"/>
        </w:rPr>
        <w:t xml:space="preserve"> 4:30 – 5:4</w:t>
      </w:r>
      <w:bookmarkStart w:id="0" w:name="_GoBack"/>
      <w:bookmarkEnd w:id="0"/>
      <w:r w:rsidR="00376091">
        <w:rPr>
          <w:sz w:val="22"/>
          <w:szCs w:val="22"/>
        </w:rPr>
        <w:t>5PM</w:t>
      </w:r>
      <w:r w:rsidR="00376091">
        <w:rPr>
          <w:sz w:val="22"/>
          <w:szCs w:val="22"/>
        </w:rPr>
        <w:tab/>
        <w:t>HEC 341</w:t>
      </w:r>
    </w:p>
    <w:p w:rsidR="00392D64" w:rsidRDefault="00392D64" w:rsidP="00392D64">
      <w:pPr>
        <w:rPr>
          <w:sz w:val="22"/>
          <w:szCs w:val="22"/>
        </w:rPr>
      </w:pPr>
    </w:p>
    <w:p w:rsidR="00392D64" w:rsidRDefault="00392D64" w:rsidP="00392D64">
      <w:pPr>
        <w:rPr>
          <w:b/>
          <w:sz w:val="22"/>
          <w:szCs w:val="22"/>
        </w:rPr>
      </w:pPr>
      <w:r w:rsidRPr="00392D64">
        <w:rPr>
          <w:b/>
          <w:sz w:val="22"/>
          <w:szCs w:val="22"/>
        </w:rPr>
        <w:t>Graduate Teaching Assistant</w:t>
      </w:r>
      <w:r w:rsidR="00DB00BF">
        <w:rPr>
          <w:b/>
          <w:sz w:val="22"/>
          <w:szCs w:val="22"/>
        </w:rPr>
        <w:t>s</w:t>
      </w:r>
    </w:p>
    <w:p w:rsidR="007F20AA" w:rsidRPr="007C38FB" w:rsidRDefault="007F20AA" w:rsidP="00392D64">
      <w:pPr>
        <w:rPr>
          <w:sz w:val="22"/>
          <w:szCs w:val="22"/>
        </w:rPr>
      </w:pPr>
      <w:r w:rsidRPr="007C38FB">
        <w:rPr>
          <w:sz w:val="22"/>
          <w:szCs w:val="22"/>
        </w:rPr>
        <w:t xml:space="preserve">Mahdi </w:t>
      </w:r>
      <w:proofErr w:type="spellStart"/>
      <w:r w:rsidRPr="007C38FB">
        <w:rPr>
          <w:sz w:val="22"/>
          <w:szCs w:val="22"/>
        </w:rPr>
        <w:t>Mahmoudkalayeh</w:t>
      </w:r>
      <w:proofErr w:type="spellEnd"/>
      <w:r w:rsidRPr="007C38FB">
        <w:rPr>
          <w:sz w:val="22"/>
          <w:szCs w:val="22"/>
        </w:rPr>
        <w:tab/>
      </w:r>
      <w:hyperlink r:id="rId6" w:history="1">
        <w:r w:rsidRPr="007C38FB">
          <w:rPr>
            <w:rStyle w:val="Hyperlink"/>
            <w:sz w:val="22"/>
            <w:szCs w:val="22"/>
          </w:rPr>
          <w:t>mahdi@knights.ucf.edu</w:t>
        </w:r>
      </w:hyperlink>
    </w:p>
    <w:p w:rsidR="007F20AA" w:rsidRPr="007C38FB" w:rsidRDefault="007F20AA" w:rsidP="00392D64">
      <w:pPr>
        <w:rPr>
          <w:sz w:val="22"/>
          <w:szCs w:val="22"/>
        </w:rPr>
      </w:pPr>
      <w:proofErr w:type="spellStart"/>
      <w:r w:rsidRPr="007C38FB">
        <w:rPr>
          <w:sz w:val="22"/>
          <w:szCs w:val="22"/>
        </w:rPr>
        <w:t>Ramin</w:t>
      </w:r>
      <w:proofErr w:type="spellEnd"/>
      <w:r w:rsidRPr="007C38FB">
        <w:rPr>
          <w:sz w:val="22"/>
          <w:szCs w:val="22"/>
        </w:rPr>
        <w:t xml:space="preserve"> </w:t>
      </w:r>
      <w:proofErr w:type="spellStart"/>
      <w:r w:rsidRPr="007C38FB">
        <w:rPr>
          <w:sz w:val="22"/>
          <w:szCs w:val="22"/>
        </w:rPr>
        <w:t>Izadpanah</w:t>
      </w:r>
      <w:proofErr w:type="spellEnd"/>
      <w:r w:rsidRPr="007C38FB">
        <w:rPr>
          <w:sz w:val="22"/>
          <w:szCs w:val="22"/>
        </w:rPr>
        <w:tab/>
      </w:r>
      <w:r w:rsidRPr="007C38FB">
        <w:rPr>
          <w:sz w:val="22"/>
          <w:szCs w:val="22"/>
        </w:rPr>
        <w:tab/>
      </w:r>
      <w:hyperlink r:id="rId7" w:history="1">
        <w:r w:rsidRPr="007C38FB">
          <w:rPr>
            <w:rStyle w:val="Hyperlink"/>
            <w:sz w:val="22"/>
            <w:szCs w:val="22"/>
          </w:rPr>
          <w:t>r.izadpanah@knights.ucf.edu</w:t>
        </w:r>
      </w:hyperlink>
    </w:p>
    <w:p w:rsidR="007F20AA" w:rsidRPr="007C38FB" w:rsidRDefault="007F20AA" w:rsidP="00A66072">
      <w:pPr>
        <w:autoSpaceDE w:val="0"/>
        <w:autoSpaceDN w:val="0"/>
        <w:adjustRightInd w:val="0"/>
        <w:rPr>
          <w:sz w:val="22"/>
          <w:szCs w:val="22"/>
        </w:rPr>
      </w:pPr>
    </w:p>
    <w:p w:rsidR="00556B15" w:rsidRDefault="002E61B2" w:rsidP="00392D64">
      <w:pPr>
        <w:rPr>
          <w:b/>
          <w:sz w:val="22"/>
          <w:szCs w:val="22"/>
        </w:rPr>
      </w:pPr>
      <w:r>
        <w:rPr>
          <w:b/>
          <w:sz w:val="22"/>
          <w:szCs w:val="22"/>
        </w:rPr>
        <w:t>Recitations</w:t>
      </w:r>
    </w:p>
    <w:p w:rsidR="00DB00BF" w:rsidRDefault="00DB00BF" w:rsidP="00392D64">
      <w:pPr>
        <w:rPr>
          <w:sz w:val="22"/>
          <w:szCs w:val="22"/>
        </w:rPr>
      </w:pPr>
      <w:r>
        <w:rPr>
          <w:sz w:val="22"/>
          <w:szCs w:val="22"/>
        </w:rPr>
        <w:t>Mo 6:30 – 7:20PM</w:t>
      </w:r>
      <w:r>
        <w:rPr>
          <w:sz w:val="22"/>
          <w:szCs w:val="22"/>
        </w:rPr>
        <w:tab/>
        <w:t>NSC O108</w:t>
      </w:r>
    </w:p>
    <w:p w:rsidR="00DB00BF" w:rsidRDefault="00DB00BF" w:rsidP="00392D64">
      <w:pPr>
        <w:rPr>
          <w:sz w:val="22"/>
          <w:szCs w:val="22"/>
        </w:rPr>
      </w:pPr>
      <w:r>
        <w:rPr>
          <w:sz w:val="22"/>
          <w:szCs w:val="22"/>
        </w:rPr>
        <w:t>We 3:3</w:t>
      </w:r>
      <w:r w:rsidR="001B0749">
        <w:rPr>
          <w:sz w:val="22"/>
          <w:szCs w:val="22"/>
        </w:rPr>
        <w:t>0</w:t>
      </w:r>
      <w:r w:rsidR="00D34DD1">
        <w:rPr>
          <w:sz w:val="22"/>
          <w:szCs w:val="22"/>
        </w:rPr>
        <w:t xml:space="preserve"> – </w:t>
      </w:r>
      <w:r>
        <w:rPr>
          <w:sz w:val="22"/>
          <w:szCs w:val="22"/>
        </w:rPr>
        <w:t>4:20</w:t>
      </w:r>
      <w:r w:rsidR="001B0749">
        <w:rPr>
          <w:sz w:val="22"/>
          <w:szCs w:val="22"/>
        </w:rPr>
        <w:t xml:space="preserve"> </w:t>
      </w:r>
      <w:r>
        <w:rPr>
          <w:sz w:val="22"/>
          <w:szCs w:val="22"/>
        </w:rPr>
        <w:t>PM</w:t>
      </w:r>
      <w:r>
        <w:rPr>
          <w:sz w:val="22"/>
          <w:szCs w:val="22"/>
        </w:rPr>
        <w:tab/>
        <w:t xml:space="preserve">CB1 O307 </w:t>
      </w:r>
      <w:r w:rsidR="00C422A8">
        <w:rPr>
          <w:sz w:val="22"/>
          <w:szCs w:val="22"/>
        </w:rPr>
        <w:t xml:space="preserve"> </w:t>
      </w:r>
    </w:p>
    <w:p w:rsidR="00392D64" w:rsidRDefault="00DB00BF" w:rsidP="00392D64">
      <w:pPr>
        <w:rPr>
          <w:sz w:val="22"/>
          <w:szCs w:val="22"/>
        </w:rPr>
      </w:pPr>
      <w:r>
        <w:rPr>
          <w:sz w:val="22"/>
          <w:szCs w:val="22"/>
        </w:rPr>
        <w:t xml:space="preserve">We 6:30 – </w:t>
      </w:r>
      <w:r w:rsidR="00861678">
        <w:rPr>
          <w:sz w:val="22"/>
          <w:szCs w:val="22"/>
        </w:rPr>
        <w:t>7:20 PM</w:t>
      </w:r>
      <w:r w:rsidR="00861678">
        <w:rPr>
          <w:sz w:val="22"/>
          <w:szCs w:val="22"/>
        </w:rPr>
        <w:tab/>
        <w:t>NSC O108</w:t>
      </w:r>
    </w:p>
    <w:p w:rsidR="003504F0" w:rsidRDefault="003504F0">
      <w:pPr>
        <w:rPr>
          <w:b/>
          <w:sz w:val="22"/>
          <w:szCs w:val="22"/>
        </w:rPr>
      </w:pPr>
    </w:p>
    <w:p w:rsidR="00392D64" w:rsidRDefault="00392D64">
      <w:pPr>
        <w:rPr>
          <w:b/>
          <w:sz w:val="22"/>
          <w:szCs w:val="22"/>
        </w:rPr>
      </w:pPr>
      <w:r>
        <w:rPr>
          <w:b/>
          <w:sz w:val="22"/>
          <w:szCs w:val="22"/>
        </w:rPr>
        <w:t>Course Outline</w:t>
      </w:r>
    </w:p>
    <w:p w:rsidR="002E61B2" w:rsidRDefault="002E61B2">
      <w:pPr>
        <w:rPr>
          <w:sz w:val="22"/>
          <w:szCs w:val="22"/>
        </w:rPr>
      </w:pPr>
      <w:r>
        <w:rPr>
          <w:sz w:val="22"/>
          <w:szCs w:val="22"/>
        </w:rPr>
        <w:t xml:space="preserve">This course is designed to provide a fundamental understanding of real and virtual machines as language processor and the implementation of compilers. We will study the processor as an instruction interpreter. Compilers, assemblers, linkers and loaders, and virtual machines will be presented as systems software for program development. An introduction to Operating system will be given. </w:t>
      </w:r>
    </w:p>
    <w:p w:rsidR="002E61B2" w:rsidRDefault="002E61B2">
      <w:pPr>
        <w:rPr>
          <w:sz w:val="22"/>
          <w:szCs w:val="22"/>
        </w:rPr>
      </w:pPr>
    </w:p>
    <w:p w:rsidR="00392D64" w:rsidRDefault="00392D64">
      <w:pPr>
        <w:rPr>
          <w:b/>
          <w:sz w:val="22"/>
          <w:szCs w:val="22"/>
        </w:rPr>
      </w:pPr>
      <w:r>
        <w:rPr>
          <w:b/>
          <w:sz w:val="22"/>
          <w:szCs w:val="22"/>
        </w:rPr>
        <w:t>Course Topics</w:t>
      </w:r>
    </w:p>
    <w:p w:rsidR="002E61B2" w:rsidRDefault="00392D64">
      <w:pPr>
        <w:rPr>
          <w:sz w:val="22"/>
          <w:szCs w:val="22"/>
        </w:rPr>
      </w:pPr>
      <w:r w:rsidRPr="00392D64">
        <w:rPr>
          <w:sz w:val="22"/>
          <w:szCs w:val="22"/>
        </w:rPr>
        <w:t>I</w:t>
      </w:r>
      <w:r w:rsidR="002E61B2">
        <w:rPr>
          <w:sz w:val="22"/>
          <w:szCs w:val="22"/>
        </w:rPr>
        <w:t>ntroduction to compilers and interpreters, virtual machines, computer architecture and assembler, loaders and linkers, macro-processors, run time environment and operating systems</w:t>
      </w:r>
    </w:p>
    <w:p w:rsidR="002E61B2" w:rsidRDefault="002E61B2">
      <w:pPr>
        <w:rPr>
          <w:sz w:val="22"/>
          <w:szCs w:val="22"/>
        </w:rPr>
      </w:pPr>
    </w:p>
    <w:p w:rsidR="00392D64" w:rsidRDefault="00392D64">
      <w:pPr>
        <w:rPr>
          <w:b/>
          <w:sz w:val="22"/>
          <w:szCs w:val="22"/>
        </w:rPr>
      </w:pPr>
      <w:r>
        <w:rPr>
          <w:b/>
          <w:sz w:val="22"/>
          <w:szCs w:val="22"/>
        </w:rPr>
        <w:t>Prerequisites</w:t>
      </w:r>
    </w:p>
    <w:p w:rsidR="002E61B2" w:rsidRDefault="002E61B2">
      <w:pPr>
        <w:rPr>
          <w:sz w:val="22"/>
          <w:szCs w:val="22"/>
        </w:rPr>
      </w:pPr>
      <w:r>
        <w:rPr>
          <w:sz w:val="22"/>
          <w:szCs w:val="22"/>
        </w:rPr>
        <w:t>COP 3502 – Computer Science I</w:t>
      </w:r>
      <w:r w:rsidR="00392D64">
        <w:rPr>
          <w:sz w:val="22"/>
          <w:szCs w:val="22"/>
        </w:rPr>
        <w:t>, COP 3223 Intro to Programming with C, CDA 3101 Computer Logic &amp; Organization</w:t>
      </w:r>
    </w:p>
    <w:p w:rsidR="007F20AA" w:rsidRDefault="007F20AA">
      <w:pPr>
        <w:rPr>
          <w:b/>
          <w:iCs/>
          <w:sz w:val="22"/>
          <w:szCs w:val="22"/>
        </w:rPr>
      </w:pPr>
    </w:p>
    <w:p w:rsidR="002E61B2" w:rsidRDefault="00392D64">
      <w:pPr>
        <w:rPr>
          <w:b/>
          <w:sz w:val="22"/>
          <w:szCs w:val="22"/>
        </w:rPr>
      </w:pPr>
      <w:r>
        <w:rPr>
          <w:b/>
          <w:sz w:val="22"/>
          <w:szCs w:val="22"/>
        </w:rPr>
        <w:t>Grading Policy</w:t>
      </w:r>
    </w:p>
    <w:p w:rsidR="002E61B2" w:rsidRDefault="00295538">
      <w:pPr>
        <w:numPr>
          <w:ilvl w:val="0"/>
          <w:numId w:val="3"/>
        </w:numPr>
        <w:rPr>
          <w:sz w:val="22"/>
          <w:szCs w:val="22"/>
        </w:rPr>
      </w:pPr>
      <w:r>
        <w:rPr>
          <w:sz w:val="22"/>
          <w:szCs w:val="22"/>
        </w:rPr>
        <w:t>(20 points</w:t>
      </w:r>
      <w:r w:rsidR="002E61B2">
        <w:rPr>
          <w:sz w:val="22"/>
          <w:szCs w:val="22"/>
        </w:rPr>
        <w:t>)</w:t>
      </w:r>
      <w:r w:rsidR="002E61B2" w:rsidRPr="00D45DC4">
        <w:rPr>
          <w:color w:val="FF0000"/>
          <w:sz w:val="22"/>
          <w:szCs w:val="22"/>
        </w:rPr>
        <w:t xml:space="preserve"> </w:t>
      </w:r>
      <w:r w:rsidRPr="00D45DC4">
        <w:rPr>
          <w:b/>
          <w:color w:val="FF0000"/>
          <w:sz w:val="22"/>
          <w:szCs w:val="22"/>
        </w:rPr>
        <w:t>Midterm</w:t>
      </w:r>
      <w:r w:rsidRPr="00D45DC4">
        <w:rPr>
          <w:color w:val="FF0000"/>
          <w:sz w:val="22"/>
          <w:szCs w:val="22"/>
        </w:rPr>
        <w:t xml:space="preserve"> </w:t>
      </w:r>
      <w:r w:rsidRPr="00D45DC4">
        <w:rPr>
          <w:b/>
          <w:color w:val="FF0000"/>
          <w:sz w:val="22"/>
          <w:szCs w:val="22"/>
        </w:rPr>
        <w:t>Exam</w:t>
      </w:r>
      <w:r w:rsidR="005E3499" w:rsidRPr="00D45DC4">
        <w:rPr>
          <w:color w:val="FF0000"/>
          <w:sz w:val="22"/>
          <w:szCs w:val="22"/>
        </w:rPr>
        <w:t xml:space="preserve"> –</w:t>
      </w:r>
      <w:r w:rsidRPr="00D45DC4">
        <w:rPr>
          <w:color w:val="FF0000"/>
          <w:sz w:val="22"/>
          <w:szCs w:val="22"/>
        </w:rPr>
        <w:t xml:space="preserve"> </w:t>
      </w:r>
      <w:r w:rsidR="00AE70E7" w:rsidRPr="00D45DC4">
        <w:rPr>
          <w:color w:val="FF0000"/>
          <w:sz w:val="22"/>
          <w:szCs w:val="22"/>
        </w:rPr>
        <w:t xml:space="preserve">10/26 (Wednesday) </w:t>
      </w:r>
      <w:r w:rsidR="00F8182F" w:rsidRPr="00D45DC4">
        <w:rPr>
          <w:color w:val="FF0000"/>
          <w:sz w:val="22"/>
          <w:szCs w:val="22"/>
        </w:rPr>
        <w:t>7:30 – 8</w:t>
      </w:r>
      <w:r w:rsidR="00AE70E7" w:rsidRPr="00D45DC4">
        <w:rPr>
          <w:color w:val="FF0000"/>
          <w:sz w:val="22"/>
          <w:szCs w:val="22"/>
        </w:rPr>
        <w:t>:15PM</w:t>
      </w:r>
    </w:p>
    <w:p w:rsidR="002E61B2" w:rsidRDefault="00295538">
      <w:pPr>
        <w:numPr>
          <w:ilvl w:val="0"/>
          <w:numId w:val="3"/>
        </w:numPr>
        <w:rPr>
          <w:sz w:val="22"/>
          <w:szCs w:val="22"/>
        </w:rPr>
      </w:pPr>
      <w:r>
        <w:rPr>
          <w:sz w:val="22"/>
          <w:szCs w:val="22"/>
        </w:rPr>
        <w:t>(20 points</w:t>
      </w:r>
      <w:r w:rsidR="002E61B2">
        <w:rPr>
          <w:sz w:val="22"/>
          <w:szCs w:val="22"/>
        </w:rPr>
        <w:t xml:space="preserve">) </w:t>
      </w:r>
      <w:r w:rsidRPr="00D45DC4">
        <w:rPr>
          <w:b/>
          <w:color w:val="FF0000"/>
          <w:sz w:val="22"/>
          <w:szCs w:val="22"/>
        </w:rPr>
        <w:t>Final Exam</w:t>
      </w:r>
      <w:r w:rsidR="005E3499" w:rsidRPr="00D45DC4">
        <w:rPr>
          <w:color w:val="FF0000"/>
          <w:sz w:val="22"/>
          <w:szCs w:val="22"/>
        </w:rPr>
        <w:t xml:space="preserve"> – </w:t>
      </w:r>
      <w:r w:rsidR="00AE70E7" w:rsidRPr="00D45DC4">
        <w:rPr>
          <w:color w:val="FF0000"/>
          <w:sz w:val="22"/>
          <w:szCs w:val="22"/>
        </w:rPr>
        <w:t>12/07</w:t>
      </w:r>
      <w:r w:rsidR="00A53ACA" w:rsidRPr="00D45DC4">
        <w:rPr>
          <w:color w:val="FF0000"/>
          <w:sz w:val="22"/>
          <w:szCs w:val="22"/>
        </w:rPr>
        <w:t xml:space="preserve"> </w:t>
      </w:r>
      <w:r w:rsidR="00AE70E7" w:rsidRPr="00D45DC4">
        <w:rPr>
          <w:color w:val="FF0000"/>
          <w:sz w:val="22"/>
          <w:szCs w:val="22"/>
        </w:rPr>
        <w:t xml:space="preserve">(Wednesday) </w:t>
      </w:r>
      <w:r w:rsidR="00A53ACA" w:rsidRPr="00D45DC4">
        <w:rPr>
          <w:color w:val="FF0000"/>
          <w:sz w:val="22"/>
          <w:szCs w:val="22"/>
        </w:rPr>
        <w:t>7:00 – 9:50PM</w:t>
      </w:r>
    </w:p>
    <w:p w:rsidR="00392D64" w:rsidRDefault="00295538" w:rsidP="0075368F">
      <w:pPr>
        <w:numPr>
          <w:ilvl w:val="0"/>
          <w:numId w:val="3"/>
        </w:numPr>
        <w:rPr>
          <w:b/>
          <w:sz w:val="22"/>
          <w:szCs w:val="22"/>
        </w:rPr>
      </w:pPr>
      <w:r>
        <w:rPr>
          <w:sz w:val="22"/>
          <w:szCs w:val="22"/>
        </w:rPr>
        <w:t>(1</w:t>
      </w:r>
      <w:r w:rsidR="00392D64" w:rsidRPr="00392D64">
        <w:rPr>
          <w:sz w:val="22"/>
          <w:szCs w:val="22"/>
        </w:rPr>
        <w:t>5</w:t>
      </w:r>
      <w:r>
        <w:rPr>
          <w:sz w:val="22"/>
          <w:szCs w:val="22"/>
        </w:rPr>
        <w:t xml:space="preserve"> points</w:t>
      </w:r>
      <w:r w:rsidR="002E61B2" w:rsidRPr="00392D64">
        <w:rPr>
          <w:sz w:val="22"/>
          <w:szCs w:val="22"/>
        </w:rPr>
        <w:t xml:space="preserve">) </w:t>
      </w:r>
      <w:r w:rsidR="00392D64">
        <w:rPr>
          <w:b/>
          <w:sz w:val="22"/>
          <w:szCs w:val="22"/>
        </w:rPr>
        <w:t>Programming P</w:t>
      </w:r>
      <w:r w:rsidR="00392D64" w:rsidRPr="00392D64">
        <w:rPr>
          <w:b/>
          <w:sz w:val="22"/>
          <w:szCs w:val="22"/>
        </w:rPr>
        <w:t xml:space="preserve">roject </w:t>
      </w:r>
      <w:r w:rsidR="00FC3A42">
        <w:rPr>
          <w:b/>
          <w:sz w:val="22"/>
          <w:szCs w:val="22"/>
        </w:rPr>
        <w:t>Module</w:t>
      </w:r>
      <w:r w:rsidR="00392D64">
        <w:rPr>
          <w:b/>
          <w:sz w:val="22"/>
          <w:szCs w:val="22"/>
        </w:rPr>
        <w:t xml:space="preserve"> </w:t>
      </w:r>
      <w:r w:rsidR="00392D64" w:rsidRPr="00392D64">
        <w:rPr>
          <w:b/>
          <w:sz w:val="22"/>
          <w:szCs w:val="22"/>
        </w:rPr>
        <w:t>1</w:t>
      </w:r>
      <w:r w:rsidR="00392D64">
        <w:rPr>
          <w:b/>
          <w:sz w:val="22"/>
          <w:szCs w:val="22"/>
        </w:rPr>
        <w:t>: P-Machine</w:t>
      </w:r>
    </w:p>
    <w:p w:rsidR="00392D64" w:rsidRDefault="00295538" w:rsidP="0075368F">
      <w:pPr>
        <w:numPr>
          <w:ilvl w:val="0"/>
          <w:numId w:val="3"/>
        </w:numPr>
        <w:rPr>
          <w:b/>
          <w:sz w:val="22"/>
          <w:szCs w:val="22"/>
        </w:rPr>
      </w:pPr>
      <w:r>
        <w:rPr>
          <w:sz w:val="22"/>
          <w:szCs w:val="22"/>
        </w:rPr>
        <w:t>(1</w:t>
      </w:r>
      <w:r w:rsidR="00392D64" w:rsidRPr="00392D64">
        <w:rPr>
          <w:sz w:val="22"/>
          <w:szCs w:val="22"/>
        </w:rPr>
        <w:t>5</w:t>
      </w:r>
      <w:r>
        <w:rPr>
          <w:sz w:val="22"/>
          <w:szCs w:val="22"/>
        </w:rPr>
        <w:t xml:space="preserve"> points</w:t>
      </w:r>
      <w:r w:rsidR="00392D64" w:rsidRPr="00392D64">
        <w:rPr>
          <w:sz w:val="22"/>
          <w:szCs w:val="22"/>
        </w:rPr>
        <w:t xml:space="preserve">) </w:t>
      </w:r>
      <w:r w:rsidR="00392D64">
        <w:rPr>
          <w:b/>
          <w:sz w:val="22"/>
          <w:szCs w:val="22"/>
        </w:rPr>
        <w:t xml:space="preserve">Programming Project </w:t>
      </w:r>
      <w:r w:rsidR="00FC3A42">
        <w:rPr>
          <w:b/>
          <w:sz w:val="22"/>
          <w:szCs w:val="22"/>
        </w:rPr>
        <w:t>Module</w:t>
      </w:r>
      <w:r w:rsidR="00392D64">
        <w:rPr>
          <w:b/>
          <w:sz w:val="22"/>
          <w:szCs w:val="22"/>
        </w:rPr>
        <w:t xml:space="preserve"> 2: Lexical Analyzer</w:t>
      </w:r>
    </w:p>
    <w:p w:rsidR="00392D64" w:rsidRDefault="00295538" w:rsidP="0075368F">
      <w:pPr>
        <w:numPr>
          <w:ilvl w:val="0"/>
          <w:numId w:val="3"/>
        </w:numPr>
        <w:rPr>
          <w:b/>
          <w:sz w:val="22"/>
          <w:szCs w:val="22"/>
        </w:rPr>
      </w:pPr>
      <w:r>
        <w:rPr>
          <w:sz w:val="22"/>
          <w:szCs w:val="22"/>
        </w:rPr>
        <w:t>(15 points</w:t>
      </w:r>
      <w:r w:rsidR="00392D64" w:rsidRPr="00392D64">
        <w:rPr>
          <w:sz w:val="22"/>
          <w:szCs w:val="22"/>
        </w:rPr>
        <w:t xml:space="preserve">) </w:t>
      </w:r>
      <w:r w:rsidR="00392D64">
        <w:rPr>
          <w:b/>
          <w:sz w:val="22"/>
          <w:szCs w:val="22"/>
        </w:rPr>
        <w:t xml:space="preserve">Programming Project </w:t>
      </w:r>
      <w:r w:rsidR="00FC3A42">
        <w:rPr>
          <w:b/>
          <w:sz w:val="22"/>
          <w:szCs w:val="22"/>
        </w:rPr>
        <w:t>Module</w:t>
      </w:r>
      <w:r w:rsidR="00392D64">
        <w:rPr>
          <w:b/>
          <w:sz w:val="22"/>
          <w:szCs w:val="22"/>
        </w:rPr>
        <w:t xml:space="preserve"> 3: Parser / Code Generator</w:t>
      </w:r>
    </w:p>
    <w:p w:rsidR="002E61B2" w:rsidRDefault="00295538" w:rsidP="0075368F">
      <w:pPr>
        <w:numPr>
          <w:ilvl w:val="0"/>
          <w:numId w:val="3"/>
        </w:numPr>
        <w:rPr>
          <w:b/>
          <w:sz w:val="22"/>
          <w:szCs w:val="22"/>
        </w:rPr>
      </w:pPr>
      <w:r>
        <w:rPr>
          <w:sz w:val="22"/>
          <w:szCs w:val="22"/>
        </w:rPr>
        <w:t>(15 points</w:t>
      </w:r>
      <w:r w:rsidR="00392D64" w:rsidRPr="00392D64">
        <w:rPr>
          <w:sz w:val="22"/>
          <w:szCs w:val="22"/>
        </w:rPr>
        <w:t xml:space="preserve">) </w:t>
      </w:r>
      <w:r w:rsidR="00392D64">
        <w:rPr>
          <w:b/>
          <w:sz w:val="22"/>
          <w:szCs w:val="22"/>
        </w:rPr>
        <w:t xml:space="preserve">Programming </w:t>
      </w:r>
      <w:r w:rsidR="00FC3A42">
        <w:rPr>
          <w:b/>
          <w:sz w:val="22"/>
          <w:szCs w:val="22"/>
        </w:rPr>
        <w:t>Project Module</w:t>
      </w:r>
      <w:r w:rsidR="00392D64">
        <w:rPr>
          <w:b/>
          <w:sz w:val="22"/>
          <w:szCs w:val="22"/>
        </w:rPr>
        <w:t xml:space="preserve"> 4: PL/0 Compiler</w:t>
      </w:r>
    </w:p>
    <w:p w:rsidR="002B5B66" w:rsidRPr="00392D64" w:rsidRDefault="002B5B66" w:rsidP="0075368F">
      <w:pPr>
        <w:numPr>
          <w:ilvl w:val="0"/>
          <w:numId w:val="3"/>
        </w:numPr>
        <w:rPr>
          <w:b/>
          <w:sz w:val="22"/>
          <w:szCs w:val="22"/>
        </w:rPr>
      </w:pPr>
      <w:r>
        <w:rPr>
          <w:b/>
          <w:sz w:val="22"/>
          <w:szCs w:val="22"/>
        </w:rPr>
        <w:t>(</w:t>
      </w:r>
      <w:r>
        <w:rPr>
          <w:sz w:val="22"/>
          <w:szCs w:val="22"/>
        </w:rPr>
        <w:t xml:space="preserve">5 points)   </w:t>
      </w:r>
      <w:r w:rsidRPr="002B5B66">
        <w:rPr>
          <w:b/>
          <w:sz w:val="22"/>
          <w:szCs w:val="22"/>
        </w:rPr>
        <w:t>Recitations</w:t>
      </w:r>
      <w:r>
        <w:rPr>
          <w:sz w:val="22"/>
          <w:szCs w:val="22"/>
        </w:rPr>
        <w:t xml:space="preserve">: you can earn an additional 5 points if you come to more than 75% of the recitations </w:t>
      </w:r>
    </w:p>
    <w:p w:rsidR="002E61B2" w:rsidRDefault="002E61B2">
      <w:pPr>
        <w:rPr>
          <w:sz w:val="22"/>
          <w:szCs w:val="22"/>
        </w:rPr>
      </w:pPr>
    </w:p>
    <w:p w:rsidR="00AC61B9" w:rsidRDefault="00AC61B9">
      <w:pPr>
        <w:rPr>
          <w:sz w:val="22"/>
          <w:szCs w:val="22"/>
        </w:rPr>
      </w:pPr>
    </w:p>
    <w:p w:rsidR="00AC61B9" w:rsidRDefault="00AC61B9">
      <w:pPr>
        <w:rPr>
          <w:sz w:val="22"/>
          <w:szCs w:val="22"/>
        </w:rPr>
      </w:pPr>
    </w:p>
    <w:p w:rsidR="00AC61B9" w:rsidRDefault="00AC61B9">
      <w:pPr>
        <w:rPr>
          <w:sz w:val="22"/>
          <w:szCs w:val="22"/>
        </w:rPr>
      </w:pPr>
    </w:p>
    <w:p w:rsidR="001F4681" w:rsidRPr="00AC61B9" w:rsidRDefault="002E61B2">
      <w:pPr>
        <w:rPr>
          <w:sz w:val="22"/>
          <w:szCs w:val="22"/>
        </w:rPr>
      </w:pPr>
      <w:r w:rsidRPr="00AC61B9">
        <w:rPr>
          <w:b/>
          <w:sz w:val="22"/>
          <w:szCs w:val="22"/>
        </w:rPr>
        <w:lastRenderedPageBreak/>
        <w:t>Letter grades</w:t>
      </w:r>
    </w:p>
    <w:p w:rsidR="007F20AA" w:rsidRPr="00AC61B9" w:rsidRDefault="00AC61B9">
      <w:pPr>
        <w:rPr>
          <w:sz w:val="22"/>
          <w:szCs w:val="22"/>
        </w:rPr>
      </w:pPr>
      <w:r w:rsidRPr="00AC61B9">
        <w:rPr>
          <w:sz w:val="22"/>
          <w:szCs w:val="22"/>
        </w:rPr>
        <w:t xml:space="preserve">Points </w:t>
      </w:r>
      <w:r>
        <w:rPr>
          <w:sz w:val="22"/>
          <w:szCs w:val="22"/>
        </w:rPr>
        <w:tab/>
      </w:r>
      <w:r w:rsidRPr="00AC61B9">
        <w:rPr>
          <w:sz w:val="22"/>
          <w:szCs w:val="22"/>
        </w:rPr>
        <w:t>Grade</w:t>
      </w:r>
    </w:p>
    <w:p w:rsid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r>
        <w:rPr>
          <w:rFonts w:eastAsia="Times New Roman"/>
          <w:color w:val="333333"/>
          <w:sz w:val="22"/>
          <w:szCs w:val="22"/>
          <w:lang w:eastAsia="en-US"/>
        </w:rPr>
        <w:t>&gt;= 95</w:t>
      </w:r>
      <w:r>
        <w:rPr>
          <w:rFonts w:eastAsia="Times New Roman"/>
          <w:color w:val="333333"/>
          <w:sz w:val="22"/>
          <w:szCs w:val="22"/>
          <w:lang w:eastAsia="en-US"/>
        </w:rPr>
        <w:tab/>
        <w:t>A+</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r w:rsidRPr="00AC61B9">
        <w:rPr>
          <w:rFonts w:eastAsia="Times New Roman"/>
          <w:color w:val="333333"/>
          <w:sz w:val="22"/>
          <w:szCs w:val="22"/>
          <w:lang w:eastAsia="en-US"/>
        </w:rPr>
        <w:t xml:space="preserve">&gt;= 90  </w:t>
      </w:r>
      <w:r>
        <w:rPr>
          <w:rFonts w:eastAsia="Times New Roman"/>
          <w:color w:val="333333"/>
          <w:sz w:val="22"/>
          <w:szCs w:val="22"/>
          <w:lang w:eastAsia="en-US"/>
        </w:rPr>
        <w:tab/>
      </w:r>
      <w:r w:rsidRPr="00AC61B9">
        <w:rPr>
          <w:rFonts w:eastAsia="Times New Roman"/>
          <w:color w:val="333333"/>
          <w:sz w:val="22"/>
          <w:szCs w:val="22"/>
          <w:lang w:eastAsia="en-US"/>
        </w:rPr>
        <w:t xml:space="preserve">A  </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1" w:name="syllabus.txt-86"/>
      <w:bookmarkEnd w:id="1"/>
      <w:r>
        <w:rPr>
          <w:rFonts w:eastAsia="Times New Roman"/>
          <w:color w:val="333333"/>
          <w:sz w:val="22"/>
          <w:szCs w:val="22"/>
          <w:lang w:eastAsia="en-US"/>
        </w:rPr>
        <w:t>&gt;= 85</w:t>
      </w:r>
      <w:r>
        <w:rPr>
          <w:rFonts w:eastAsia="Times New Roman"/>
          <w:color w:val="333333"/>
          <w:sz w:val="22"/>
          <w:szCs w:val="22"/>
          <w:lang w:eastAsia="en-US"/>
        </w:rPr>
        <w:tab/>
      </w:r>
      <w:r w:rsidRPr="00AC61B9">
        <w:rPr>
          <w:rFonts w:eastAsia="Times New Roman"/>
          <w:color w:val="333333"/>
          <w:sz w:val="22"/>
          <w:szCs w:val="22"/>
          <w:lang w:eastAsia="en-US"/>
        </w:rPr>
        <w:t>A-</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2" w:name="syllabus.txt-87"/>
      <w:bookmarkEnd w:id="2"/>
      <w:r>
        <w:rPr>
          <w:rFonts w:eastAsia="Times New Roman"/>
          <w:color w:val="333333"/>
          <w:sz w:val="22"/>
          <w:szCs w:val="22"/>
          <w:lang w:eastAsia="en-US"/>
        </w:rPr>
        <w:t>&gt;= 80</w:t>
      </w:r>
      <w:r>
        <w:rPr>
          <w:rFonts w:eastAsia="Times New Roman"/>
          <w:color w:val="333333"/>
          <w:sz w:val="22"/>
          <w:szCs w:val="22"/>
          <w:lang w:eastAsia="en-US"/>
        </w:rPr>
        <w:tab/>
      </w:r>
      <w:r w:rsidRPr="00AC61B9">
        <w:rPr>
          <w:rFonts w:eastAsia="Times New Roman"/>
          <w:color w:val="333333"/>
          <w:sz w:val="22"/>
          <w:szCs w:val="22"/>
          <w:lang w:eastAsia="en-US"/>
        </w:rPr>
        <w:t>B+</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3" w:name="syllabus.txt-88"/>
      <w:bookmarkEnd w:id="3"/>
      <w:r>
        <w:rPr>
          <w:rFonts w:eastAsia="Times New Roman"/>
          <w:color w:val="333333"/>
          <w:sz w:val="22"/>
          <w:szCs w:val="22"/>
          <w:lang w:eastAsia="en-US"/>
        </w:rPr>
        <w:t>&gt;= 75</w:t>
      </w:r>
      <w:r>
        <w:rPr>
          <w:rFonts w:eastAsia="Times New Roman"/>
          <w:color w:val="333333"/>
          <w:sz w:val="22"/>
          <w:szCs w:val="22"/>
          <w:lang w:eastAsia="en-US"/>
        </w:rPr>
        <w:tab/>
      </w:r>
      <w:r w:rsidRPr="00AC61B9">
        <w:rPr>
          <w:rFonts w:eastAsia="Times New Roman"/>
          <w:color w:val="333333"/>
          <w:sz w:val="22"/>
          <w:szCs w:val="22"/>
          <w:lang w:eastAsia="en-US"/>
        </w:rPr>
        <w:t>B</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4" w:name="syllabus.txt-89"/>
      <w:bookmarkEnd w:id="4"/>
      <w:r>
        <w:rPr>
          <w:rFonts w:eastAsia="Times New Roman"/>
          <w:color w:val="333333"/>
          <w:sz w:val="22"/>
          <w:szCs w:val="22"/>
          <w:lang w:eastAsia="en-US"/>
        </w:rPr>
        <w:t>&gt;= 70</w:t>
      </w:r>
      <w:r>
        <w:rPr>
          <w:rFonts w:eastAsia="Times New Roman"/>
          <w:color w:val="333333"/>
          <w:sz w:val="22"/>
          <w:szCs w:val="22"/>
          <w:lang w:eastAsia="en-US"/>
        </w:rPr>
        <w:tab/>
      </w:r>
      <w:r w:rsidRPr="00AC61B9">
        <w:rPr>
          <w:rFonts w:eastAsia="Times New Roman"/>
          <w:color w:val="333333"/>
          <w:sz w:val="22"/>
          <w:szCs w:val="22"/>
          <w:lang w:eastAsia="en-US"/>
        </w:rPr>
        <w:t>B-</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5" w:name="syllabus.txt-90"/>
      <w:bookmarkEnd w:id="5"/>
      <w:r>
        <w:rPr>
          <w:rFonts w:eastAsia="Times New Roman"/>
          <w:color w:val="333333"/>
          <w:sz w:val="22"/>
          <w:szCs w:val="22"/>
          <w:lang w:eastAsia="en-US"/>
        </w:rPr>
        <w:t>&gt;= 65</w:t>
      </w:r>
      <w:r>
        <w:rPr>
          <w:rFonts w:eastAsia="Times New Roman"/>
          <w:color w:val="333333"/>
          <w:sz w:val="22"/>
          <w:szCs w:val="22"/>
          <w:lang w:eastAsia="en-US"/>
        </w:rPr>
        <w:tab/>
      </w:r>
      <w:r w:rsidRPr="00AC61B9">
        <w:rPr>
          <w:rFonts w:eastAsia="Times New Roman"/>
          <w:color w:val="333333"/>
          <w:sz w:val="22"/>
          <w:szCs w:val="22"/>
          <w:lang w:eastAsia="en-US"/>
        </w:rPr>
        <w:t>C+</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6" w:name="syllabus.txt-91"/>
      <w:bookmarkEnd w:id="6"/>
      <w:r>
        <w:rPr>
          <w:rFonts w:eastAsia="Times New Roman"/>
          <w:color w:val="333333"/>
          <w:sz w:val="22"/>
          <w:szCs w:val="22"/>
          <w:lang w:eastAsia="en-US"/>
        </w:rPr>
        <w:t>&gt;= 60</w:t>
      </w:r>
      <w:r>
        <w:rPr>
          <w:rFonts w:eastAsia="Times New Roman"/>
          <w:color w:val="333333"/>
          <w:sz w:val="22"/>
          <w:szCs w:val="22"/>
          <w:lang w:eastAsia="en-US"/>
        </w:rPr>
        <w:tab/>
      </w:r>
      <w:r w:rsidRPr="00AC61B9">
        <w:rPr>
          <w:rFonts w:eastAsia="Times New Roman"/>
          <w:color w:val="333333"/>
          <w:sz w:val="22"/>
          <w:szCs w:val="22"/>
          <w:lang w:eastAsia="en-US"/>
        </w:rPr>
        <w:t>C</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7" w:name="syllabus.txt-92"/>
      <w:bookmarkEnd w:id="7"/>
      <w:r>
        <w:rPr>
          <w:rFonts w:eastAsia="Times New Roman"/>
          <w:color w:val="333333"/>
          <w:sz w:val="22"/>
          <w:szCs w:val="22"/>
          <w:lang w:eastAsia="en-US"/>
        </w:rPr>
        <w:t>&gt;= 55</w:t>
      </w:r>
      <w:r>
        <w:rPr>
          <w:rFonts w:eastAsia="Times New Roman"/>
          <w:color w:val="333333"/>
          <w:sz w:val="22"/>
          <w:szCs w:val="22"/>
          <w:lang w:eastAsia="en-US"/>
        </w:rPr>
        <w:tab/>
      </w:r>
      <w:r w:rsidRPr="00AC61B9">
        <w:rPr>
          <w:rFonts w:eastAsia="Times New Roman"/>
          <w:color w:val="333333"/>
          <w:sz w:val="22"/>
          <w:szCs w:val="22"/>
          <w:lang w:eastAsia="en-US"/>
        </w:rPr>
        <w:t>C-</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8" w:name="syllabus.txt-93"/>
      <w:bookmarkEnd w:id="8"/>
      <w:r>
        <w:rPr>
          <w:rFonts w:eastAsia="Times New Roman"/>
          <w:color w:val="333333"/>
          <w:sz w:val="22"/>
          <w:szCs w:val="22"/>
          <w:lang w:eastAsia="en-US"/>
        </w:rPr>
        <w:t>&gt;= 50</w:t>
      </w:r>
      <w:r>
        <w:rPr>
          <w:rFonts w:eastAsia="Times New Roman"/>
          <w:color w:val="333333"/>
          <w:sz w:val="22"/>
          <w:szCs w:val="22"/>
          <w:lang w:eastAsia="en-US"/>
        </w:rPr>
        <w:tab/>
      </w:r>
      <w:r w:rsidRPr="00AC61B9">
        <w:rPr>
          <w:rFonts w:eastAsia="Times New Roman"/>
          <w:color w:val="333333"/>
          <w:sz w:val="22"/>
          <w:szCs w:val="22"/>
          <w:lang w:eastAsia="en-US"/>
        </w:rPr>
        <w:t>D+</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9" w:name="syllabus.txt-94"/>
      <w:bookmarkEnd w:id="9"/>
      <w:r>
        <w:rPr>
          <w:rFonts w:eastAsia="Times New Roman"/>
          <w:color w:val="333333"/>
          <w:sz w:val="22"/>
          <w:szCs w:val="22"/>
          <w:lang w:eastAsia="en-US"/>
        </w:rPr>
        <w:t>&gt;= 45</w:t>
      </w:r>
      <w:r>
        <w:rPr>
          <w:rFonts w:eastAsia="Times New Roman"/>
          <w:color w:val="333333"/>
          <w:sz w:val="22"/>
          <w:szCs w:val="22"/>
          <w:lang w:eastAsia="en-US"/>
        </w:rPr>
        <w:tab/>
      </w:r>
      <w:r w:rsidRPr="00AC61B9">
        <w:rPr>
          <w:rFonts w:eastAsia="Times New Roman"/>
          <w:color w:val="333333"/>
          <w:sz w:val="22"/>
          <w:szCs w:val="22"/>
          <w:lang w:eastAsia="en-US"/>
        </w:rPr>
        <w:t>D</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10" w:name="syllabus.txt-95"/>
      <w:bookmarkEnd w:id="10"/>
      <w:r>
        <w:rPr>
          <w:rFonts w:eastAsia="Times New Roman"/>
          <w:color w:val="333333"/>
          <w:sz w:val="22"/>
          <w:szCs w:val="22"/>
          <w:lang w:eastAsia="en-US"/>
        </w:rPr>
        <w:t>&gt;= 40</w:t>
      </w:r>
      <w:r>
        <w:rPr>
          <w:rFonts w:eastAsia="Times New Roman"/>
          <w:color w:val="333333"/>
          <w:sz w:val="22"/>
          <w:szCs w:val="22"/>
          <w:lang w:eastAsia="en-US"/>
        </w:rPr>
        <w:tab/>
      </w:r>
      <w:r w:rsidRPr="00AC61B9">
        <w:rPr>
          <w:rFonts w:eastAsia="Times New Roman"/>
          <w:color w:val="333333"/>
          <w:sz w:val="22"/>
          <w:szCs w:val="22"/>
          <w:lang w:eastAsia="en-US"/>
        </w:rPr>
        <w:t>D-</w:t>
      </w:r>
    </w:p>
    <w:p w:rsidR="00AC61B9" w:rsidRPr="00AC61B9" w:rsidRDefault="00AC61B9" w:rsidP="00AC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olor w:val="333333"/>
          <w:sz w:val="22"/>
          <w:szCs w:val="22"/>
          <w:lang w:eastAsia="en-US"/>
        </w:rPr>
      </w:pPr>
      <w:bookmarkStart w:id="11" w:name="syllabus.txt-96"/>
      <w:bookmarkEnd w:id="11"/>
      <w:r>
        <w:rPr>
          <w:rFonts w:eastAsia="Times New Roman"/>
          <w:color w:val="333333"/>
          <w:sz w:val="22"/>
          <w:szCs w:val="22"/>
          <w:lang w:eastAsia="en-US"/>
        </w:rPr>
        <w:t>Less</w:t>
      </w:r>
      <w:r>
        <w:rPr>
          <w:rFonts w:eastAsia="Times New Roman"/>
          <w:color w:val="333333"/>
          <w:sz w:val="22"/>
          <w:szCs w:val="22"/>
          <w:lang w:eastAsia="en-US"/>
        </w:rPr>
        <w:tab/>
      </w:r>
      <w:r w:rsidRPr="00AC61B9">
        <w:rPr>
          <w:rFonts w:eastAsia="Times New Roman"/>
          <w:color w:val="333333"/>
          <w:sz w:val="22"/>
          <w:szCs w:val="22"/>
          <w:lang w:eastAsia="en-US"/>
        </w:rPr>
        <w:t>F</w:t>
      </w:r>
    </w:p>
    <w:p w:rsidR="00AC61B9" w:rsidRDefault="00AC61B9">
      <w:pPr>
        <w:rPr>
          <w:b/>
          <w:sz w:val="22"/>
          <w:szCs w:val="22"/>
        </w:rPr>
      </w:pPr>
    </w:p>
    <w:p w:rsidR="001F4681" w:rsidRDefault="001F4681">
      <w:pPr>
        <w:rPr>
          <w:b/>
          <w:sz w:val="22"/>
          <w:szCs w:val="22"/>
        </w:rPr>
      </w:pPr>
      <w:r>
        <w:rPr>
          <w:b/>
          <w:sz w:val="22"/>
          <w:szCs w:val="22"/>
        </w:rPr>
        <w:t>Note</w:t>
      </w:r>
      <w:r w:rsidR="00D7322A">
        <w:rPr>
          <w:b/>
          <w:sz w:val="22"/>
          <w:szCs w:val="22"/>
        </w:rPr>
        <w:t xml:space="preserve"> on Academic Dishonesty</w:t>
      </w:r>
    </w:p>
    <w:p w:rsidR="002E61B2" w:rsidRDefault="002E61B2">
      <w:pPr>
        <w:rPr>
          <w:i/>
          <w:sz w:val="22"/>
          <w:szCs w:val="22"/>
        </w:rPr>
      </w:pPr>
      <w:r>
        <w:rPr>
          <w:sz w:val="22"/>
          <w:szCs w:val="22"/>
        </w:rPr>
        <w:t>Any academic dishonesty</w:t>
      </w:r>
      <w:r w:rsidR="003B636E">
        <w:rPr>
          <w:sz w:val="22"/>
          <w:szCs w:val="22"/>
        </w:rPr>
        <w:t xml:space="preserve"> (including, but not limited to:</w:t>
      </w:r>
      <w:r>
        <w:rPr>
          <w:sz w:val="22"/>
          <w:szCs w:val="22"/>
        </w:rPr>
        <w:t xml:space="preserve"> </w:t>
      </w:r>
      <w:r w:rsidR="003B636E">
        <w:rPr>
          <w:sz w:val="22"/>
          <w:szCs w:val="22"/>
        </w:rPr>
        <w:t>c</w:t>
      </w:r>
      <w:r>
        <w:rPr>
          <w:sz w:val="22"/>
          <w:szCs w:val="22"/>
        </w:rPr>
        <w:t xml:space="preserve">heating, copying and/or plagiarism) with respect to any exam or assignment in this class will result in a grade of </w:t>
      </w:r>
      <w:r>
        <w:rPr>
          <w:b/>
          <w:sz w:val="22"/>
          <w:szCs w:val="22"/>
        </w:rPr>
        <w:t>F</w:t>
      </w:r>
      <w:r>
        <w:rPr>
          <w:sz w:val="22"/>
          <w:szCs w:val="22"/>
        </w:rPr>
        <w:t xml:space="preserve">, following by the usual procedures for dealing with such behavior, as describe in the </w:t>
      </w:r>
      <w:r>
        <w:rPr>
          <w:i/>
          <w:sz w:val="22"/>
          <w:szCs w:val="22"/>
        </w:rPr>
        <w:t>UCF Golden Rule : a handbook for students.</w:t>
      </w:r>
    </w:p>
    <w:p w:rsidR="007F20AA" w:rsidRPr="005E3499" w:rsidRDefault="007F20AA" w:rsidP="007F20AA">
      <w:pPr>
        <w:rPr>
          <w:rFonts w:ascii="Arial" w:hAnsi="Arial"/>
          <w:i/>
        </w:rPr>
      </w:pPr>
    </w:p>
    <w:p w:rsidR="007F20AA" w:rsidRPr="008A0C46" w:rsidRDefault="007F20AA" w:rsidP="007F20AA">
      <w:pPr>
        <w:rPr>
          <w:rFonts w:ascii="Arial" w:hAnsi="Arial"/>
          <w:b/>
          <w:sz w:val="22"/>
          <w:szCs w:val="22"/>
        </w:rPr>
      </w:pPr>
      <w:r>
        <w:rPr>
          <w:b/>
          <w:iCs/>
          <w:sz w:val="22"/>
          <w:szCs w:val="22"/>
        </w:rPr>
        <w:t>Supplementary T</w:t>
      </w:r>
      <w:r w:rsidRPr="00F254B3">
        <w:rPr>
          <w:b/>
          <w:iCs/>
          <w:sz w:val="22"/>
          <w:szCs w:val="22"/>
        </w:rPr>
        <w:t>exts</w:t>
      </w:r>
    </w:p>
    <w:p w:rsidR="007F20AA" w:rsidRPr="007F20AA" w:rsidRDefault="007F20AA" w:rsidP="007F20AA">
      <w:pPr>
        <w:rPr>
          <w:sz w:val="22"/>
          <w:szCs w:val="22"/>
        </w:rPr>
      </w:pPr>
      <w:r w:rsidRPr="007F20AA">
        <w:rPr>
          <w:i/>
          <w:sz w:val="22"/>
          <w:szCs w:val="22"/>
        </w:rPr>
        <w:t xml:space="preserve">Compilers: Principles, Techniques, &amp; Tools, </w:t>
      </w:r>
      <w:r w:rsidRPr="007F20AA">
        <w:rPr>
          <w:sz w:val="22"/>
          <w:szCs w:val="22"/>
        </w:rPr>
        <w:t xml:space="preserve">Second Edition by Alfred V. </w:t>
      </w:r>
      <w:proofErr w:type="spellStart"/>
      <w:r w:rsidRPr="007F20AA">
        <w:rPr>
          <w:sz w:val="22"/>
          <w:szCs w:val="22"/>
        </w:rPr>
        <w:t>Aho</w:t>
      </w:r>
      <w:proofErr w:type="spellEnd"/>
      <w:r w:rsidRPr="007F20AA">
        <w:rPr>
          <w:sz w:val="22"/>
          <w:szCs w:val="22"/>
        </w:rPr>
        <w:t xml:space="preserve">, Monica S. Lam, Ravi </w:t>
      </w:r>
      <w:proofErr w:type="spellStart"/>
      <w:r w:rsidRPr="007F20AA">
        <w:rPr>
          <w:sz w:val="22"/>
          <w:szCs w:val="22"/>
        </w:rPr>
        <w:t>Sethi</w:t>
      </w:r>
      <w:proofErr w:type="spellEnd"/>
      <w:r w:rsidRPr="007F20AA">
        <w:rPr>
          <w:sz w:val="22"/>
          <w:szCs w:val="22"/>
        </w:rPr>
        <w:t>, and Jeffrey D. Ullman. Addison Wesley, 2007</w:t>
      </w:r>
    </w:p>
    <w:p w:rsidR="007F20AA" w:rsidRPr="007F20AA" w:rsidRDefault="007F20AA" w:rsidP="007F20AA">
      <w:pPr>
        <w:rPr>
          <w:sz w:val="22"/>
          <w:szCs w:val="22"/>
        </w:rPr>
      </w:pPr>
      <w:r w:rsidRPr="007F20AA">
        <w:rPr>
          <w:i/>
          <w:sz w:val="22"/>
          <w:szCs w:val="22"/>
        </w:rPr>
        <w:t xml:space="preserve">Modern Compiler Implementation in C </w:t>
      </w:r>
      <w:r w:rsidRPr="007F20AA">
        <w:rPr>
          <w:sz w:val="22"/>
          <w:szCs w:val="22"/>
        </w:rPr>
        <w:t>by Andrew Appel. Cambridge University Press, 1998</w:t>
      </w:r>
    </w:p>
    <w:p w:rsidR="007F20AA" w:rsidRPr="007F20AA" w:rsidRDefault="007F20AA" w:rsidP="007F20AA">
      <w:pPr>
        <w:pStyle w:val="Heading2"/>
        <w:jc w:val="left"/>
        <w:rPr>
          <w:b w:val="0"/>
          <w:sz w:val="22"/>
          <w:szCs w:val="22"/>
        </w:rPr>
      </w:pPr>
      <w:r w:rsidRPr="007F20AA">
        <w:rPr>
          <w:b w:val="0"/>
          <w:i/>
          <w:sz w:val="22"/>
          <w:szCs w:val="22"/>
        </w:rPr>
        <w:t>Compiler Construction</w:t>
      </w:r>
      <w:r w:rsidRPr="007F20AA">
        <w:rPr>
          <w:i/>
          <w:sz w:val="22"/>
          <w:szCs w:val="22"/>
        </w:rPr>
        <w:t>:</w:t>
      </w:r>
      <w:r w:rsidRPr="007F20AA">
        <w:rPr>
          <w:sz w:val="22"/>
          <w:szCs w:val="22"/>
        </w:rPr>
        <w:t xml:space="preserve"> </w:t>
      </w:r>
      <w:r w:rsidRPr="007F20AA">
        <w:rPr>
          <w:rStyle w:val="Emphasis"/>
          <w:b w:val="0"/>
          <w:sz w:val="22"/>
          <w:szCs w:val="22"/>
        </w:rPr>
        <w:t xml:space="preserve">Principles and Practice </w:t>
      </w:r>
      <w:r w:rsidRPr="007F20AA">
        <w:rPr>
          <w:b w:val="0"/>
          <w:sz w:val="22"/>
          <w:szCs w:val="22"/>
        </w:rPr>
        <w:t>by Kenneth C. Louden, PWS, 1997</w:t>
      </w:r>
    </w:p>
    <w:p w:rsidR="007F20AA" w:rsidRPr="007F20AA" w:rsidRDefault="007F20AA" w:rsidP="007F20AA">
      <w:pPr>
        <w:numPr>
          <w:ilvl w:val="0"/>
          <w:numId w:val="1"/>
        </w:numPr>
        <w:tabs>
          <w:tab w:val="left" w:pos="540"/>
        </w:tabs>
        <w:rPr>
          <w:sz w:val="22"/>
          <w:szCs w:val="22"/>
        </w:rPr>
      </w:pPr>
      <w:r w:rsidRPr="007F20AA">
        <w:rPr>
          <w:i/>
          <w:sz w:val="22"/>
          <w:szCs w:val="22"/>
        </w:rPr>
        <w:t xml:space="preserve">System Software: An Introduction to Systems Programming, </w:t>
      </w:r>
      <w:proofErr w:type="gramStart"/>
      <w:r w:rsidRPr="007F20AA">
        <w:rPr>
          <w:sz w:val="22"/>
          <w:szCs w:val="22"/>
        </w:rPr>
        <w:t>3</w:t>
      </w:r>
      <w:r w:rsidRPr="007F20AA">
        <w:rPr>
          <w:sz w:val="22"/>
          <w:szCs w:val="22"/>
          <w:vertAlign w:val="superscript"/>
        </w:rPr>
        <w:t>rd</w:t>
      </w:r>
      <w:r w:rsidRPr="007F20AA">
        <w:rPr>
          <w:sz w:val="22"/>
          <w:szCs w:val="22"/>
        </w:rPr>
        <w:t xml:space="preserve">  Edition</w:t>
      </w:r>
      <w:proofErr w:type="gramEnd"/>
      <w:r w:rsidRPr="007F20AA">
        <w:rPr>
          <w:i/>
          <w:sz w:val="22"/>
          <w:szCs w:val="22"/>
        </w:rPr>
        <w:t xml:space="preserve"> </w:t>
      </w:r>
      <w:r w:rsidRPr="007F20AA">
        <w:rPr>
          <w:sz w:val="22"/>
          <w:szCs w:val="22"/>
        </w:rPr>
        <w:t>by Leland Beck, 1997.</w:t>
      </w:r>
    </w:p>
    <w:p w:rsidR="007F20AA" w:rsidRPr="007F20AA" w:rsidRDefault="007F20AA" w:rsidP="007F20AA">
      <w:pPr>
        <w:rPr>
          <w:sz w:val="22"/>
          <w:szCs w:val="22"/>
        </w:rPr>
      </w:pPr>
      <w:r w:rsidRPr="007F20AA">
        <w:rPr>
          <w:i/>
          <w:sz w:val="22"/>
          <w:szCs w:val="22"/>
        </w:rPr>
        <w:t xml:space="preserve">Concepts of Programming Languages, </w:t>
      </w:r>
      <w:r w:rsidRPr="007F20AA">
        <w:rPr>
          <w:sz w:val="22"/>
          <w:szCs w:val="22"/>
        </w:rPr>
        <w:t>8</w:t>
      </w:r>
      <w:r w:rsidRPr="007F20AA">
        <w:rPr>
          <w:sz w:val="22"/>
          <w:szCs w:val="22"/>
          <w:vertAlign w:val="superscript"/>
        </w:rPr>
        <w:t>th</w:t>
      </w:r>
      <w:r w:rsidRPr="007F20AA">
        <w:rPr>
          <w:sz w:val="22"/>
          <w:szCs w:val="22"/>
        </w:rPr>
        <w:t xml:space="preserve"> Edition by Robert W. Sebesta.  Addison Wesley, 2010.</w:t>
      </w:r>
    </w:p>
    <w:p w:rsidR="007F20AA" w:rsidRDefault="007F20AA">
      <w:pPr>
        <w:rPr>
          <w:sz w:val="22"/>
          <w:szCs w:val="22"/>
        </w:rPr>
      </w:pPr>
    </w:p>
    <w:p w:rsidR="002E61B2" w:rsidRDefault="002E61B2">
      <w:pPr>
        <w:rPr>
          <w:sz w:val="22"/>
          <w:szCs w:val="22"/>
        </w:rPr>
      </w:pPr>
      <w:r>
        <w:rPr>
          <w:b/>
          <w:sz w:val="22"/>
          <w:szCs w:val="22"/>
        </w:rPr>
        <w:t xml:space="preserve">The Semester Plan </w:t>
      </w:r>
      <w:r w:rsidR="00CF42E3">
        <w:rPr>
          <w:b/>
          <w:sz w:val="22"/>
          <w:szCs w:val="22"/>
        </w:rPr>
        <w:t>(</w:t>
      </w:r>
      <w:r w:rsidR="00CF42E3">
        <w:rPr>
          <w:sz w:val="22"/>
          <w:szCs w:val="22"/>
        </w:rPr>
        <w:t>Tentative)</w:t>
      </w:r>
    </w:p>
    <w:p w:rsidR="002E61B2" w:rsidRDefault="002E61B2" w:rsidP="00CF42E3">
      <w:pPr>
        <w:numPr>
          <w:ilvl w:val="0"/>
          <w:numId w:val="8"/>
        </w:numPr>
        <w:rPr>
          <w:sz w:val="22"/>
          <w:szCs w:val="22"/>
        </w:rPr>
      </w:pPr>
      <w:r>
        <w:rPr>
          <w:sz w:val="22"/>
          <w:szCs w:val="22"/>
        </w:rPr>
        <w:t>System Software</w:t>
      </w:r>
    </w:p>
    <w:p w:rsidR="002E61B2" w:rsidRDefault="002E61B2" w:rsidP="00CF42E3">
      <w:pPr>
        <w:numPr>
          <w:ilvl w:val="0"/>
          <w:numId w:val="8"/>
        </w:numPr>
        <w:rPr>
          <w:sz w:val="22"/>
          <w:szCs w:val="22"/>
        </w:rPr>
      </w:pPr>
      <w:r>
        <w:rPr>
          <w:sz w:val="22"/>
          <w:szCs w:val="22"/>
        </w:rPr>
        <w:t>Computer System Structure</w:t>
      </w:r>
    </w:p>
    <w:p w:rsidR="002E61B2" w:rsidRDefault="001F4681" w:rsidP="00CF42E3">
      <w:pPr>
        <w:numPr>
          <w:ilvl w:val="0"/>
          <w:numId w:val="8"/>
        </w:numPr>
        <w:rPr>
          <w:sz w:val="22"/>
          <w:szCs w:val="22"/>
        </w:rPr>
      </w:pPr>
      <w:r>
        <w:rPr>
          <w:sz w:val="22"/>
          <w:szCs w:val="22"/>
        </w:rPr>
        <w:t>Virtual M</w:t>
      </w:r>
      <w:r w:rsidR="002E61B2">
        <w:rPr>
          <w:sz w:val="22"/>
          <w:szCs w:val="22"/>
        </w:rPr>
        <w:t>achines</w:t>
      </w:r>
    </w:p>
    <w:p w:rsidR="002E61B2" w:rsidRDefault="001F4681" w:rsidP="00CF42E3">
      <w:pPr>
        <w:numPr>
          <w:ilvl w:val="0"/>
          <w:numId w:val="8"/>
        </w:numPr>
        <w:rPr>
          <w:sz w:val="22"/>
          <w:szCs w:val="22"/>
        </w:rPr>
      </w:pPr>
      <w:r>
        <w:rPr>
          <w:sz w:val="22"/>
          <w:szCs w:val="22"/>
        </w:rPr>
        <w:t>Compilers and I</w:t>
      </w:r>
      <w:r w:rsidR="002E61B2">
        <w:rPr>
          <w:sz w:val="22"/>
          <w:szCs w:val="22"/>
        </w:rPr>
        <w:t>nterpreters</w:t>
      </w:r>
    </w:p>
    <w:p w:rsidR="002E61B2" w:rsidRDefault="001F4681" w:rsidP="00CF42E3">
      <w:pPr>
        <w:numPr>
          <w:ilvl w:val="0"/>
          <w:numId w:val="8"/>
        </w:numPr>
        <w:rPr>
          <w:sz w:val="22"/>
          <w:szCs w:val="22"/>
        </w:rPr>
      </w:pPr>
      <w:r>
        <w:rPr>
          <w:sz w:val="22"/>
          <w:szCs w:val="22"/>
        </w:rPr>
        <w:t>Syntax A</w:t>
      </w:r>
      <w:r w:rsidR="002E61B2">
        <w:rPr>
          <w:sz w:val="22"/>
          <w:szCs w:val="22"/>
        </w:rPr>
        <w:t>nalysis</w:t>
      </w:r>
    </w:p>
    <w:p w:rsidR="002E61B2" w:rsidRDefault="001F4681" w:rsidP="00CF42E3">
      <w:pPr>
        <w:numPr>
          <w:ilvl w:val="0"/>
          <w:numId w:val="8"/>
        </w:numPr>
        <w:rPr>
          <w:sz w:val="22"/>
          <w:szCs w:val="22"/>
        </w:rPr>
      </w:pPr>
      <w:r>
        <w:rPr>
          <w:sz w:val="22"/>
          <w:szCs w:val="22"/>
        </w:rPr>
        <w:t>Grammars and P</w:t>
      </w:r>
      <w:r w:rsidR="002E61B2">
        <w:rPr>
          <w:sz w:val="22"/>
          <w:szCs w:val="22"/>
        </w:rPr>
        <w:t>arsing</w:t>
      </w:r>
    </w:p>
    <w:p w:rsidR="002E61B2" w:rsidRDefault="001F4681" w:rsidP="00CF42E3">
      <w:pPr>
        <w:numPr>
          <w:ilvl w:val="0"/>
          <w:numId w:val="8"/>
        </w:numPr>
        <w:rPr>
          <w:sz w:val="22"/>
          <w:szCs w:val="22"/>
        </w:rPr>
      </w:pPr>
      <w:r>
        <w:rPr>
          <w:sz w:val="22"/>
          <w:szCs w:val="22"/>
        </w:rPr>
        <w:t>Code G</w:t>
      </w:r>
      <w:r w:rsidR="002E61B2">
        <w:rPr>
          <w:sz w:val="22"/>
          <w:szCs w:val="22"/>
        </w:rPr>
        <w:t>eneration</w:t>
      </w:r>
    </w:p>
    <w:p w:rsidR="002E61B2" w:rsidRDefault="002E61B2" w:rsidP="00CF42E3">
      <w:pPr>
        <w:numPr>
          <w:ilvl w:val="0"/>
          <w:numId w:val="8"/>
        </w:numPr>
        <w:rPr>
          <w:sz w:val="22"/>
          <w:szCs w:val="22"/>
        </w:rPr>
      </w:pPr>
      <w:r>
        <w:rPr>
          <w:sz w:val="22"/>
          <w:szCs w:val="22"/>
        </w:rPr>
        <w:t>Assemblers and ELF (Executable Linkable Files)</w:t>
      </w:r>
    </w:p>
    <w:p w:rsidR="002E61B2" w:rsidRDefault="001F4681" w:rsidP="00CF42E3">
      <w:pPr>
        <w:numPr>
          <w:ilvl w:val="0"/>
          <w:numId w:val="8"/>
        </w:numPr>
        <w:rPr>
          <w:sz w:val="22"/>
          <w:szCs w:val="22"/>
        </w:rPr>
      </w:pPr>
      <w:r>
        <w:rPr>
          <w:sz w:val="22"/>
          <w:szCs w:val="22"/>
        </w:rPr>
        <w:t>Linkers and L</w:t>
      </w:r>
      <w:r w:rsidR="002E61B2">
        <w:rPr>
          <w:sz w:val="22"/>
          <w:szCs w:val="22"/>
        </w:rPr>
        <w:t>oaders</w:t>
      </w:r>
    </w:p>
    <w:p w:rsidR="002E61B2" w:rsidRDefault="002E61B2" w:rsidP="00CF42E3">
      <w:pPr>
        <w:numPr>
          <w:ilvl w:val="0"/>
          <w:numId w:val="8"/>
        </w:numPr>
        <w:rPr>
          <w:sz w:val="22"/>
          <w:szCs w:val="22"/>
        </w:rPr>
      </w:pPr>
      <w:r>
        <w:rPr>
          <w:sz w:val="22"/>
          <w:szCs w:val="22"/>
        </w:rPr>
        <w:t>Operating System Structure</w:t>
      </w:r>
    </w:p>
    <w:p w:rsidR="002E61B2" w:rsidRDefault="00CF42E3" w:rsidP="00CF42E3">
      <w:pPr>
        <w:numPr>
          <w:ilvl w:val="0"/>
          <w:numId w:val="8"/>
        </w:numPr>
        <w:rPr>
          <w:sz w:val="22"/>
          <w:szCs w:val="22"/>
        </w:rPr>
      </w:pPr>
      <w:r>
        <w:rPr>
          <w:sz w:val="22"/>
          <w:szCs w:val="22"/>
        </w:rPr>
        <w:t>Interrupt Handling</w:t>
      </w:r>
    </w:p>
    <w:p w:rsidR="000076F3" w:rsidRDefault="000076F3">
      <w:pPr>
        <w:rPr>
          <w:sz w:val="22"/>
          <w:szCs w:val="22"/>
        </w:rPr>
      </w:pPr>
    </w:p>
    <w:p w:rsidR="002E61B2" w:rsidRPr="00FE2AF4" w:rsidRDefault="001F4681">
      <w:pPr>
        <w:rPr>
          <w:b/>
          <w:sz w:val="22"/>
          <w:szCs w:val="22"/>
        </w:rPr>
      </w:pPr>
      <w:r>
        <w:rPr>
          <w:b/>
          <w:sz w:val="22"/>
          <w:szCs w:val="22"/>
        </w:rPr>
        <w:t>Programming P</w:t>
      </w:r>
      <w:r w:rsidR="002E61B2">
        <w:rPr>
          <w:b/>
          <w:sz w:val="22"/>
          <w:szCs w:val="22"/>
        </w:rPr>
        <w:t>roject</w:t>
      </w:r>
    </w:p>
    <w:p w:rsidR="00295538" w:rsidRDefault="002E61B2">
      <w:pPr>
        <w:jc w:val="both"/>
        <w:rPr>
          <w:sz w:val="22"/>
          <w:szCs w:val="22"/>
        </w:rPr>
      </w:pPr>
      <w:r>
        <w:rPr>
          <w:sz w:val="22"/>
          <w:szCs w:val="22"/>
        </w:rPr>
        <w:t>The programming project consists in implementing a compiler for a tiny programming language.</w:t>
      </w:r>
      <w:r w:rsidR="00295538">
        <w:rPr>
          <w:sz w:val="22"/>
          <w:szCs w:val="22"/>
        </w:rPr>
        <w:t xml:space="preserve"> </w:t>
      </w:r>
      <w:r w:rsidR="00295538" w:rsidRPr="002B5B66">
        <w:rPr>
          <w:b/>
          <w:sz w:val="22"/>
          <w:szCs w:val="22"/>
        </w:rPr>
        <w:t>You will work in teams comprised of 4 members.</w:t>
      </w:r>
      <w:r>
        <w:rPr>
          <w:sz w:val="22"/>
          <w:szCs w:val="22"/>
        </w:rPr>
        <w:t xml:space="preserve"> </w:t>
      </w:r>
    </w:p>
    <w:p w:rsidR="00295538" w:rsidRDefault="00295538">
      <w:pPr>
        <w:jc w:val="both"/>
        <w:rPr>
          <w:sz w:val="22"/>
          <w:szCs w:val="22"/>
        </w:rPr>
      </w:pPr>
    </w:p>
    <w:p w:rsidR="002E61B2" w:rsidRDefault="002E61B2">
      <w:pPr>
        <w:jc w:val="both"/>
        <w:rPr>
          <w:sz w:val="22"/>
          <w:szCs w:val="22"/>
        </w:rPr>
      </w:pPr>
      <w:r>
        <w:rPr>
          <w:sz w:val="22"/>
          <w:szCs w:val="22"/>
        </w:rPr>
        <w:t xml:space="preserve">The compiler must generate code for a virtual machine. The project will be divided in four modules: </w:t>
      </w:r>
      <w:r w:rsidR="003B636E">
        <w:rPr>
          <w:sz w:val="22"/>
          <w:szCs w:val="22"/>
        </w:rPr>
        <w:t xml:space="preserve">1 - </w:t>
      </w:r>
      <w:r>
        <w:rPr>
          <w:sz w:val="22"/>
          <w:szCs w:val="22"/>
        </w:rPr>
        <w:t xml:space="preserve">Virtual </w:t>
      </w:r>
      <w:r w:rsidR="003B636E">
        <w:rPr>
          <w:sz w:val="22"/>
          <w:szCs w:val="22"/>
        </w:rPr>
        <w:t>M</w:t>
      </w:r>
      <w:r>
        <w:rPr>
          <w:sz w:val="22"/>
          <w:szCs w:val="22"/>
        </w:rPr>
        <w:t xml:space="preserve">achine </w:t>
      </w:r>
      <w:r w:rsidR="003B636E">
        <w:rPr>
          <w:sz w:val="22"/>
          <w:szCs w:val="22"/>
        </w:rPr>
        <w:t>i</w:t>
      </w:r>
      <w:r>
        <w:rPr>
          <w:sz w:val="22"/>
          <w:szCs w:val="22"/>
        </w:rPr>
        <w:t xml:space="preserve">mplementation, </w:t>
      </w:r>
      <w:r w:rsidR="003B636E">
        <w:rPr>
          <w:sz w:val="22"/>
          <w:szCs w:val="22"/>
        </w:rPr>
        <w:t xml:space="preserve">2 - </w:t>
      </w:r>
      <w:r>
        <w:rPr>
          <w:sz w:val="22"/>
          <w:szCs w:val="22"/>
        </w:rPr>
        <w:t xml:space="preserve">Scanner, </w:t>
      </w:r>
      <w:r w:rsidR="003B636E">
        <w:rPr>
          <w:sz w:val="22"/>
          <w:szCs w:val="22"/>
        </w:rPr>
        <w:t xml:space="preserve">3 - </w:t>
      </w:r>
      <w:r>
        <w:rPr>
          <w:sz w:val="22"/>
          <w:szCs w:val="22"/>
        </w:rPr>
        <w:t xml:space="preserve">Parser and Code </w:t>
      </w:r>
      <w:r w:rsidR="003B636E">
        <w:rPr>
          <w:sz w:val="22"/>
          <w:szCs w:val="22"/>
        </w:rPr>
        <w:t>G</w:t>
      </w:r>
      <w:r>
        <w:rPr>
          <w:sz w:val="22"/>
          <w:szCs w:val="22"/>
        </w:rPr>
        <w:t>enerat</w:t>
      </w:r>
      <w:r w:rsidR="00670C8D">
        <w:rPr>
          <w:sz w:val="22"/>
          <w:szCs w:val="22"/>
        </w:rPr>
        <w:t>ion</w:t>
      </w:r>
      <w:r w:rsidR="003B636E">
        <w:rPr>
          <w:sz w:val="22"/>
          <w:szCs w:val="22"/>
        </w:rPr>
        <w:t xml:space="preserve"> (Part 1) and 4 - Parser and Code Generation (Part 2)</w:t>
      </w:r>
      <w:r w:rsidR="00670C8D">
        <w:rPr>
          <w:sz w:val="22"/>
          <w:szCs w:val="22"/>
        </w:rPr>
        <w:t xml:space="preserve">. Details will be given out </w:t>
      </w:r>
      <w:r>
        <w:rPr>
          <w:sz w:val="22"/>
          <w:szCs w:val="22"/>
        </w:rPr>
        <w:t>well before the due dates for each part of the project.</w:t>
      </w:r>
    </w:p>
    <w:p w:rsidR="002E61B2" w:rsidRDefault="002E61B2">
      <w:pPr>
        <w:jc w:val="both"/>
        <w:rPr>
          <w:sz w:val="22"/>
          <w:szCs w:val="22"/>
        </w:rPr>
      </w:pPr>
    </w:p>
    <w:p w:rsidR="001B0749" w:rsidRDefault="002E61B2">
      <w:pPr>
        <w:jc w:val="both"/>
        <w:rPr>
          <w:sz w:val="22"/>
          <w:szCs w:val="22"/>
        </w:rPr>
      </w:pPr>
      <w:r>
        <w:rPr>
          <w:sz w:val="22"/>
          <w:szCs w:val="22"/>
        </w:rPr>
        <w:t>This project must be written in C</w:t>
      </w:r>
      <w:r w:rsidR="004815FE">
        <w:rPr>
          <w:sz w:val="22"/>
          <w:szCs w:val="22"/>
        </w:rPr>
        <w:t xml:space="preserve"> </w:t>
      </w:r>
      <w:r>
        <w:rPr>
          <w:sz w:val="22"/>
          <w:szCs w:val="22"/>
        </w:rPr>
        <w:t>(</w:t>
      </w:r>
      <w:r w:rsidRPr="004815FE">
        <w:rPr>
          <w:b/>
          <w:sz w:val="22"/>
          <w:szCs w:val="22"/>
        </w:rPr>
        <w:t>not C++</w:t>
      </w:r>
      <w:r>
        <w:rPr>
          <w:sz w:val="22"/>
          <w:szCs w:val="22"/>
        </w:rPr>
        <w:t xml:space="preserve">) on a UNIX system. The standard for this class will be the </w:t>
      </w:r>
      <w:r w:rsidR="004815FE">
        <w:rPr>
          <w:sz w:val="22"/>
          <w:szCs w:val="22"/>
        </w:rPr>
        <w:t>Linux</w:t>
      </w:r>
      <w:r>
        <w:rPr>
          <w:sz w:val="22"/>
          <w:szCs w:val="22"/>
        </w:rPr>
        <w:t xml:space="preserve"> system in</w:t>
      </w:r>
      <w:r w:rsidR="004815FE">
        <w:rPr>
          <w:sz w:val="22"/>
          <w:szCs w:val="22"/>
        </w:rPr>
        <w:t xml:space="preserve"> the main computer lab</w:t>
      </w:r>
      <w:r w:rsidR="00213576">
        <w:rPr>
          <w:sz w:val="22"/>
          <w:szCs w:val="22"/>
        </w:rPr>
        <w:t xml:space="preserve"> called E</w:t>
      </w:r>
      <w:r>
        <w:rPr>
          <w:sz w:val="22"/>
          <w:szCs w:val="22"/>
        </w:rPr>
        <w:t xml:space="preserve">ustis. You are welcome to write and test code on some other system, if you </w:t>
      </w:r>
      <w:r w:rsidR="00213576">
        <w:rPr>
          <w:sz w:val="22"/>
          <w:szCs w:val="22"/>
        </w:rPr>
        <w:t>wish, but it will be graded on E</w:t>
      </w:r>
      <w:r>
        <w:rPr>
          <w:sz w:val="22"/>
          <w:szCs w:val="22"/>
        </w:rPr>
        <w:t xml:space="preserve">ustis and if it does not work there, it does </w:t>
      </w:r>
      <w:r w:rsidR="00213576">
        <w:rPr>
          <w:sz w:val="22"/>
          <w:szCs w:val="22"/>
        </w:rPr>
        <w:t>not work. You will be gi</w:t>
      </w:r>
      <w:r w:rsidR="005F74BB">
        <w:rPr>
          <w:sz w:val="22"/>
          <w:szCs w:val="22"/>
        </w:rPr>
        <w:t>ven a</w:t>
      </w:r>
      <w:r w:rsidR="00213576">
        <w:rPr>
          <w:sz w:val="22"/>
          <w:szCs w:val="22"/>
        </w:rPr>
        <w:t xml:space="preserve"> E</w:t>
      </w:r>
      <w:r>
        <w:rPr>
          <w:sz w:val="22"/>
          <w:szCs w:val="22"/>
        </w:rPr>
        <w:t>ustis account at the beginning of the semester</w:t>
      </w:r>
      <w:r w:rsidR="004815FE">
        <w:rPr>
          <w:sz w:val="22"/>
          <w:szCs w:val="22"/>
        </w:rPr>
        <w:t>, and instructions on how to acce</w:t>
      </w:r>
      <w:r w:rsidR="000A57EA">
        <w:rPr>
          <w:sz w:val="22"/>
          <w:szCs w:val="22"/>
        </w:rPr>
        <w:t xml:space="preserve">ss your account can be found at </w:t>
      </w:r>
    </w:p>
    <w:p w:rsidR="000A57EA" w:rsidRDefault="007C38FB">
      <w:pPr>
        <w:jc w:val="both"/>
        <w:rPr>
          <w:sz w:val="22"/>
          <w:szCs w:val="22"/>
        </w:rPr>
      </w:pPr>
      <w:hyperlink r:id="rId8" w:history="1">
        <w:r w:rsidR="000A57EA" w:rsidRPr="00A30DBF">
          <w:rPr>
            <w:rStyle w:val="Hyperlink"/>
            <w:sz w:val="22"/>
            <w:szCs w:val="22"/>
          </w:rPr>
          <w:t>http://www.cs.ucf.edu/~wocjan/Teaching/2016_Fall/SS/eustis_tutorial.pdf</w:t>
        </w:r>
      </w:hyperlink>
    </w:p>
    <w:p w:rsidR="00F47938" w:rsidRPr="00F47938" w:rsidRDefault="00F47938">
      <w:pPr>
        <w:jc w:val="both"/>
        <w:rPr>
          <w:sz w:val="18"/>
          <w:szCs w:val="18"/>
        </w:rPr>
      </w:pPr>
    </w:p>
    <w:p w:rsidR="002E61B2" w:rsidRDefault="002E61B2">
      <w:pPr>
        <w:jc w:val="both"/>
        <w:rPr>
          <w:sz w:val="22"/>
          <w:szCs w:val="22"/>
        </w:rPr>
      </w:pPr>
      <w:r>
        <w:rPr>
          <w:sz w:val="22"/>
          <w:szCs w:val="22"/>
        </w:rPr>
        <w:t xml:space="preserve">To pass this course, you </w:t>
      </w:r>
      <w:r>
        <w:rPr>
          <w:b/>
          <w:sz w:val="22"/>
          <w:szCs w:val="22"/>
        </w:rPr>
        <w:t>must</w:t>
      </w:r>
      <w:r>
        <w:rPr>
          <w:sz w:val="22"/>
          <w:szCs w:val="22"/>
        </w:rPr>
        <w:t xml:space="preserve"> successfully complete </w:t>
      </w:r>
      <w:r w:rsidR="00670C8D">
        <w:rPr>
          <w:sz w:val="22"/>
          <w:szCs w:val="22"/>
        </w:rPr>
        <w:t xml:space="preserve">at least </w:t>
      </w:r>
      <w:r w:rsidR="006F79C2">
        <w:rPr>
          <w:sz w:val="22"/>
          <w:szCs w:val="22"/>
        </w:rPr>
        <w:t>3 out of the 4</w:t>
      </w:r>
      <w:r w:rsidR="00744049">
        <w:rPr>
          <w:sz w:val="22"/>
          <w:szCs w:val="22"/>
        </w:rPr>
        <w:t xml:space="preserve"> </w:t>
      </w:r>
      <w:r w:rsidR="004815FE">
        <w:rPr>
          <w:sz w:val="22"/>
          <w:szCs w:val="22"/>
        </w:rPr>
        <w:t>modules</w:t>
      </w:r>
      <w:r>
        <w:rPr>
          <w:sz w:val="22"/>
          <w:szCs w:val="22"/>
        </w:rPr>
        <w:t>. No exceptions.</w:t>
      </w:r>
    </w:p>
    <w:p w:rsidR="002E61B2" w:rsidRDefault="002E61B2">
      <w:pPr>
        <w:jc w:val="both"/>
        <w:rPr>
          <w:sz w:val="22"/>
          <w:szCs w:val="22"/>
        </w:rPr>
      </w:pPr>
    </w:p>
    <w:p w:rsidR="00595420" w:rsidRDefault="002E61B2">
      <w:pPr>
        <w:jc w:val="both"/>
        <w:rPr>
          <w:sz w:val="22"/>
          <w:szCs w:val="22"/>
        </w:rPr>
      </w:pPr>
      <w:r>
        <w:rPr>
          <w:sz w:val="22"/>
          <w:szCs w:val="22"/>
        </w:rPr>
        <w:t xml:space="preserve">Each </w:t>
      </w:r>
      <w:r w:rsidR="00B91A89">
        <w:rPr>
          <w:sz w:val="22"/>
          <w:szCs w:val="22"/>
        </w:rPr>
        <w:t xml:space="preserve">module </w:t>
      </w:r>
      <w:r w:rsidR="006D5A18">
        <w:rPr>
          <w:sz w:val="22"/>
          <w:szCs w:val="22"/>
        </w:rPr>
        <w:t>will have a due date and</w:t>
      </w:r>
      <w:r w:rsidR="00295538">
        <w:rPr>
          <w:sz w:val="22"/>
          <w:szCs w:val="22"/>
        </w:rPr>
        <w:t xml:space="preserve"> you will receive only half of the points</w:t>
      </w:r>
      <w:r>
        <w:rPr>
          <w:sz w:val="22"/>
          <w:szCs w:val="22"/>
        </w:rPr>
        <w:t xml:space="preserve"> for that </w:t>
      </w:r>
      <w:r w:rsidR="00832DF4">
        <w:rPr>
          <w:sz w:val="22"/>
          <w:szCs w:val="22"/>
        </w:rPr>
        <w:t>module</w:t>
      </w:r>
      <w:r w:rsidR="006D5A18">
        <w:rPr>
          <w:sz w:val="22"/>
          <w:szCs w:val="22"/>
        </w:rPr>
        <w:t xml:space="preserve"> if you submit after the due date</w:t>
      </w:r>
      <w:r>
        <w:rPr>
          <w:sz w:val="22"/>
          <w:szCs w:val="22"/>
        </w:rPr>
        <w:t>.</w:t>
      </w:r>
      <w:r w:rsidR="00295538">
        <w:rPr>
          <w:sz w:val="22"/>
          <w:szCs w:val="22"/>
        </w:rPr>
        <w:t xml:space="preserve"> If you submit 2 days after the deadline you will get 0 points.</w:t>
      </w:r>
      <w:r w:rsidR="006D5A18">
        <w:rPr>
          <w:sz w:val="22"/>
          <w:szCs w:val="22"/>
        </w:rPr>
        <w:t xml:space="preserve"> </w:t>
      </w:r>
      <w:r w:rsidR="006D5A18" w:rsidRPr="00595420">
        <w:rPr>
          <w:b/>
          <w:sz w:val="22"/>
          <w:szCs w:val="22"/>
        </w:rPr>
        <w:t>No exceptions</w:t>
      </w:r>
      <w:r w:rsidR="006D5A18">
        <w:rPr>
          <w:sz w:val="22"/>
          <w:szCs w:val="22"/>
        </w:rPr>
        <w:t>.</w:t>
      </w:r>
    </w:p>
    <w:p w:rsidR="00CE0BD7" w:rsidRDefault="002E61B2">
      <w:pPr>
        <w:jc w:val="both"/>
        <w:rPr>
          <w:sz w:val="22"/>
          <w:szCs w:val="22"/>
        </w:rPr>
      </w:pPr>
      <w:r>
        <w:rPr>
          <w:sz w:val="22"/>
          <w:szCs w:val="22"/>
        </w:rPr>
        <w:t xml:space="preserve"> </w:t>
      </w:r>
    </w:p>
    <w:p w:rsidR="002E61B2" w:rsidRDefault="002E61B2">
      <w:pPr>
        <w:jc w:val="both"/>
        <w:rPr>
          <w:sz w:val="22"/>
          <w:szCs w:val="22"/>
        </w:rPr>
      </w:pPr>
      <w:r>
        <w:rPr>
          <w:sz w:val="22"/>
          <w:szCs w:val="22"/>
        </w:rPr>
        <w:t xml:space="preserve">Also, </w:t>
      </w:r>
      <w:r w:rsidR="0066414A">
        <w:rPr>
          <w:sz w:val="22"/>
          <w:szCs w:val="22"/>
        </w:rPr>
        <w:t>you</w:t>
      </w:r>
      <w:r>
        <w:rPr>
          <w:sz w:val="22"/>
          <w:szCs w:val="22"/>
        </w:rPr>
        <w:t xml:space="preserve"> may </w:t>
      </w:r>
      <w:r w:rsidR="0066414A">
        <w:rPr>
          <w:sz w:val="22"/>
          <w:szCs w:val="22"/>
        </w:rPr>
        <w:t>be required to explain</w:t>
      </w:r>
      <w:r>
        <w:rPr>
          <w:sz w:val="22"/>
          <w:szCs w:val="22"/>
        </w:rPr>
        <w:t xml:space="preserve"> your code </w:t>
      </w:r>
      <w:r w:rsidR="00E26A37">
        <w:rPr>
          <w:sz w:val="22"/>
          <w:szCs w:val="22"/>
        </w:rPr>
        <w:t xml:space="preserve">in detail (algorithms and data structures, time and space complexity etc.) </w:t>
      </w:r>
      <w:r w:rsidR="0066414A">
        <w:rPr>
          <w:sz w:val="22"/>
          <w:szCs w:val="22"/>
        </w:rPr>
        <w:t>to</w:t>
      </w:r>
      <w:r w:rsidR="00E26A37">
        <w:rPr>
          <w:sz w:val="22"/>
          <w:szCs w:val="22"/>
        </w:rPr>
        <w:t xml:space="preserve"> the instructor and/or the teaching assistants.</w:t>
      </w:r>
    </w:p>
    <w:p w:rsidR="002E61B2" w:rsidRDefault="002E61B2">
      <w:pPr>
        <w:jc w:val="both"/>
        <w:rPr>
          <w:sz w:val="22"/>
          <w:szCs w:val="22"/>
        </w:rPr>
      </w:pPr>
    </w:p>
    <w:p w:rsidR="002E61B2" w:rsidRDefault="002E61B2">
      <w:pPr>
        <w:jc w:val="both"/>
        <w:rPr>
          <w:sz w:val="22"/>
          <w:szCs w:val="22"/>
        </w:rPr>
      </w:pPr>
      <w:r>
        <w:rPr>
          <w:sz w:val="22"/>
          <w:szCs w:val="22"/>
        </w:rPr>
        <w:t>In general, this project will give you a better understanding of the data structures and programming techniques used to build compilers and also provide you with experience in developing and debugging a complex software project.</w:t>
      </w:r>
    </w:p>
    <w:p w:rsidR="007F20AA" w:rsidRDefault="007F20AA" w:rsidP="009B52A3">
      <w:pPr>
        <w:rPr>
          <w:b/>
          <w:sz w:val="22"/>
          <w:szCs w:val="22"/>
        </w:rPr>
      </w:pPr>
    </w:p>
    <w:p w:rsidR="009B52A3" w:rsidRPr="005F74BB" w:rsidRDefault="009B52A3" w:rsidP="009B52A3">
      <w:pPr>
        <w:rPr>
          <w:sz w:val="22"/>
          <w:szCs w:val="22"/>
        </w:rPr>
      </w:pPr>
      <w:r>
        <w:rPr>
          <w:b/>
          <w:sz w:val="22"/>
          <w:szCs w:val="22"/>
        </w:rPr>
        <w:t>Important Dates</w:t>
      </w:r>
    </w:p>
    <w:p w:rsidR="009B52A3" w:rsidRPr="005F74BB" w:rsidRDefault="00840867" w:rsidP="009B52A3">
      <w:pPr>
        <w:numPr>
          <w:ilvl w:val="0"/>
          <w:numId w:val="2"/>
        </w:numPr>
        <w:rPr>
          <w:sz w:val="22"/>
          <w:szCs w:val="22"/>
        </w:rPr>
      </w:pPr>
      <w:r>
        <w:rPr>
          <w:sz w:val="22"/>
          <w:szCs w:val="22"/>
        </w:rPr>
        <w:t>Midterm</w:t>
      </w:r>
      <w:r w:rsidR="009B52A3" w:rsidRPr="005F74BB">
        <w:rPr>
          <w:sz w:val="22"/>
          <w:szCs w:val="22"/>
        </w:rPr>
        <w:t xml:space="preserve"> Exam: </w:t>
      </w:r>
      <w:r w:rsidR="009B52A3" w:rsidRPr="005F74BB">
        <w:rPr>
          <w:sz w:val="22"/>
          <w:szCs w:val="22"/>
        </w:rPr>
        <w:tab/>
      </w:r>
      <w:r w:rsidR="00251FDE">
        <w:rPr>
          <w:sz w:val="22"/>
          <w:szCs w:val="22"/>
        </w:rPr>
        <w:t>10/26 (Wednesday) 3:00 – 4:15PM</w:t>
      </w:r>
    </w:p>
    <w:p w:rsidR="007F20AA" w:rsidRPr="00840867" w:rsidRDefault="00840867" w:rsidP="00840867">
      <w:pPr>
        <w:numPr>
          <w:ilvl w:val="0"/>
          <w:numId w:val="2"/>
        </w:numPr>
        <w:rPr>
          <w:sz w:val="22"/>
          <w:szCs w:val="22"/>
        </w:rPr>
      </w:pPr>
      <w:r>
        <w:rPr>
          <w:sz w:val="22"/>
          <w:szCs w:val="22"/>
        </w:rPr>
        <w:t>Final</w:t>
      </w:r>
      <w:r w:rsidR="009B52A3" w:rsidRPr="005F74BB">
        <w:rPr>
          <w:sz w:val="22"/>
          <w:szCs w:val="22"/>
        </w:rPr>
        <w:t xml:space="preserve"> Exam:</w:t>
      </w:r>
      <w:r w:rsidR="009B52A3" w:rsidRPr="005F74BB">
        <w:rPr>
          <w:sz w:val="22"/>
          <w:szCs w:val="22"/>
        </w:rPr>
        <w:tab/>
      </w:r>
      <w:r w:rsidR="00251FDE">
        <w:rPr>
          <w:sz w:val="22"/>
          <w:szCs w:val="22"/>
        </w:rPr>
        <w:t>12/</w:t>
      </w:r>
      <w:r w:rsidR="00A53ACA">
        <w:rPr>
          <w:sz w:val="22"/>
          <w:szCs w:val="22"/>
        </w:rPr>
        <w:t>07</w:t>
      </w:r>
      <w:r w:rsidR="00251FDE">
        <w:rPr>
          <w:sz w:val="22"/>
          <w:szCs w:val="22"/>
        </w:rPr>
        <w:t xml:space="preserve"> (Wednesday) </w:t>
      </w:r>
      <w:r w:rsidR="00A53ACA">
        <w:rPr>
          <w:sz w:val="22"/>
          <w:szCs w:val="22"/>
        </w:rPr>
        <w:t>7:00 – 9:50PM</w:t>
      </w:r>
    </w:p>
    <w:p w:rsidR="007F20AA" w:rsidRPr="009B52A3" w:rsidRDefault="007F20AA" w:rsidP="002B5B66">
      <w:pPr>
        <w:rPr>
          <w:sz w:val="22"/>
          <w:szCs w:val="22"/>
        </w:rPr>
      </w:pPr>
    </w:p>
    <w:sectPr w:rsidR="007F20AA" w:rsidRPr="009B52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0EFF" w:usb1="5200F5FF" w:usb2="0A242021" w:usb3="00000000" w:csb0="000001B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1CBD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1"/>
    <w:lvl w:ilvl="0">
      <w:numFmt w:val="bullet"/>
      <w:lvlText w:val="-"/>
      <w:lvlJc w:val="left"/>
      <w:pPr>
        <w:tabs>
          <w:tab w:val="num" w:pos="360"/>
        </w:tabs>
        <w:ind w:left="360" w:hanging="360"/>
      </w:pPr>
      <w:rPr>
        <w:rFonts w:ascii="OpenSymbol" w:hAnsi="OpenSymbol"/>
      </w:rPr>
    </w:lvl>
  </w:abstractNum>
  <w:abstractNum w:abstractNumId="3" w15:restartNumberingAfterBreak="0">
    <w:nsid w:val="00000003"/>
    <w:multiLevelType w:val="singleLevel"/>
    <w:tmpl w:val="00000003"/>
    <w:name w:val="WW8Num2"/>
    <w:lvl w:ilvl="0">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15:restartNumberingAfterBreak="0">
    <w:nsid w:val="00A56134"/>
    <w:multiLevelType w:val="singleLevel"/>
    <w:tmpl w:val="892E1A50"/>
    <w:lvl w:ilvl="0">
      <w:numFmt w:val="bullet"/>
      <w:lvlText w:val="-"/>
      <w:lvlJc w:val="left"/>
      <w:pPr>
        <w:tabs>
          <w:tab w:val="num" w:pos="360"/>
        </w:tabs>
        <w:ind w:left="360" w:hanging="360"/>
      </w:pPr>
      <w:rPr>
        <w:rFonts w:hint="default"/>
      </w:rPr>
    </w:lvl>
  </w:abstractNum>
  <w:abstractNum w:abstractNumId="6" w15:restartNumberingAfterBreak="0">
    <w:nsid w:val="53327000"/>
    <w:multiLevelType w:val="hybridMultilevel"/>
    <w:tmpl w:val="EB76C7AC"/>
    <w:lvl w:ilvl="0" w:tplc="4DD45480">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11C59"/>
    <w:multiLevelType w:val="hybridMultilevel"/>
    <w:tmpl w:val="78EC74D2"/>
    <w:lvl w:ilvl="0" w:tplc="00000002">
      <w:numFmt w:val="bullet"/>
      <w:lvlText w:val="-"/>
      <w:lvlJc w:val="left"/>
      <w:pPr>
        <w:ind w:left="720" w:hanging="360"/>
      </w:pPr>
      <w:rPr>
        <w:rFonts w:ascii="OpenSymbol" w:hAnsi="Open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BC"/>
    <w:rsid w:val="000076F3"/>
    <w:rsid w:val="000228FB"/>
    <w:rsid w:val="000269C3"/>
    <w:rsid w:val="00065378"/>
    <w:rsid w:val="00086272"/>
    <w:rsid w:val="000A00C7"/>
    <w:rsid w:val="000A57EA"/>
    <w:rsid w:val="000E3FAB"/>
    <w:rsid w:val="001264A0"/>
    <w:rsid w:val="001572BE"/>
    <w:rsid w:val="001B0749"/>
    <w:rsid w:val="001B3031"/>
    <w:rsid w:val="001B445B"/>
    <w:rsid w:val="001D6088"/>
    <w:rsid w:val="001F4681"/>
    <w:rsid w:val="00213576"/>
    <w:rsid w:val="00227420"/>
    <w:rsid w:val="00240B72"/>
    <w:rsid w:val="00251FDE"/>
    <w:rsid w:val="00295538"/>
    <w:rsid w:val="002B13F7"/>
    <w:rsid w:val="002B5B66"/>
    <w:rsid w:val="002E61B2"/>
    <w:rsid w:val="002E7927"/>
    <w:rsid w:val="002F3F84"/>
    <w:rsid w:val="0031745F"/>
    <w:rsid w:val="003504F0"/>
    <w:rsid w:val="00376091"/>
    <w:rsid w:val="00392D64"/>
    <w:rsid w:val="003A736E"/>
    <w:rsid w:val="003B636E"/>
    <w:rsid w:val="003C2415"/>
    <w:rsid w:val="0045573C"/>
    <w:rsid w:val="004815FE"/>
    <w:rsid w:val="004C6234"/>
    <w:rsid w:val="004F0EBE"/>
    <w:rsid w:val="0050199D"/>
    <w:rsid w:val="00505661"/>
    <w:rsid w:val="0050682B"/>
    <w:rsid w:val="00524157"/>
    <w:rsid w:val="00556B15"/>
    <w:rsid w:val="00571A83"/>
    <w:rsid w:val="005921B4"/>
    <w:rsid w:val="00595420"/>
    <w:rsid w:val="005E3499"/>
    <w:rsid w:val="005F3B5C"/>
    <w:rsid w:val="005F74BB"/>
    <w:rsid w:val="006006C9"/>
    <w:rsid w:val="006043A4"/>
    <w:rsid w:val="00620578"/>
    <w:rsid w:val="00641A0A"/>
    <w:rsid w:val="00644FF5"/>
    <w:rsid w:val="0066414A"/>
    <w:rsid w:val="00670C8D"/>
    <w:rsid w:val="006737BB"/>
    <w:rsid w:val="006C307D"/>
    <w:rsid w:val="006D5A18"/>
    <w:rsid w:val="006E59BC"/>
    <w:rsid w:val="006F79C2"/>
    <w:rsid w:val="00717D1D"/>
    <w:rsid w:val="00723F44"/>
    <w:rsid w:val="00744049"/>
    <w:rsid w:val="0075368F"/>
    <w:rsid w:val="007A2657"/>
    <w:rsid w:val="007A3535"/>
    <w:rsid w:val="007C38FB"/>
    <w:rsid w:val="007D7163"/>
    <w:rsid w:val="007F20AA"/>
    <w:rsid w:val="008123C6"/>
    <w:rsid w:val="00816BA9"/>
    <w:rsid w:val="00824B98"/>
    <w:rsid w:val="00831B96"/>
    <w:rsid w:val="00832DF4"/>
    <w:rsid w:val="00840867"/>
    <w:rsid w:val="00850D4B"/>
    <w:rsid w:val="00854436"/>
    <w:rsid w:val="00861678"/>
    <w:rsid w:val="00894D18"/>
    <w:rsid w:val="008A0C46"/>
    <w:rsid w:val="008F51F3"/>
    <w:rsid w:val="009421F0"/>
    <w:rsid w:val="009B52A3"/>
    <w:rsid w:val="009D6182"/>
    <w:rsid w:val="009E0D18"/>
    <w:rsid w:val="00A22D5A"/>
    <w:rsid w:val="00A53ACA"/>
    <w:rsid w:val="00A5478F"/>
    <w:rsid w:val="00A66072"/>
    <w:rsid w:val="00AC1D9F"/>
    <w:rsid w:val="00AC61B9"/>
    <w:rsid w:val="00AD44A2"/>
    <w:rsid w:val="00AE2D2F"/>
    <w:rsid w:val="00AE70E7"/>
    <w:rsid w:val="00B10263"/>
    <w:rsid w:val="00B137DB"/>
    <w:rsid w:val="00B40357"/>
    <w:rsid w:val="00B91A89"/>
    <w:rsid w:val="00BD1E14"/>
    <w:rsid w:val="00BD615B"/>
    <w:rsid w:val="00BF4562"/>
    <w:rsid w:val="00C12859"/>
    <w:rsid w:val="00C26D6D"/>
    <w:rsid w:val="00C422A8"/>
    <w:rsid w:val="00C961AA"/>
    <w:rsid w:val="00CE08B3"/>
    <w:rsid w:val="00CE0BD7"/>
    <w:rsid w:val="00CF42E3"/>
    <w:rsid w:val="00CF6733"/>
    <w:rsid w:val="00D275ED"/>
    <w:rsid w:val="00D277B8"/>
    <w:rsid w:val="00D34DD1"/>
    <w:rsid w:val="00D37231"/>
    <w:rsid w:val="00D4389F"/>
    <w:rsid w:val="00D45DC4"/>
    <w:rsid w:val="00D501A6"/>
    <w:rsid w:val="00D63C13"/>
    <w:rsid w:val="00D7322A"/>
    <w:rsid w:val="00D837D1"/>
    <w:rsid w:val="00DB00BF"/>
    <w:rsid w:val="00DC5CF4"/>
    <w:rsid w:val="00DC6E3B"/>
    <w:rsid w:val="00DE04D9"/>
    <w:rsid w:val="00E26A37"/>
    <w:rsid w:val="00E92940"/>
    <w:rsid w:val="00E946F8"/>
    <w:rsid w:val="00EA783B"/>
    <w:rsid w:val="00EC37FB"/>
    <w:rsid w:val="00EE7CC8"/>
    <w:rsid w:val="00EF004B"/>
    <w:rsid w:val="00EF1808"/>
    <w:rsid w:val="00F02298"/>
    <w:rsid w:val="00F254B3"/>
    <w:rsid w:val="00F373E8"/>
    <w:rsid w:val="00F477F5"/>
    <w:rsid w:val="00F47938"/>
    <w:rsid w:val="00F54651"/>
    <w:rsid w:val="00F55244"/>
    <w:rsid w:val="00F72A03"/>
    <w:rsid w:val="00F8182F"/>
    <w:rsid w:val="00FA29F2"/>
    <w:rsid w:val="00FC3A42"/>
    <w:rsid w:val="00FE2AF4"/>
    <w:rsid w:val="00FE4CAC"/>
    <w:rsid w:val="00FE75BF"/>
    <w:rsid w:val="00FF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186361F2-2533-4832-BC7E-A23735CF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jc w:val="center"/>
      <w:outlineLvl w:val="0"/>
    </w:pPr>
    <w:rPr>
      <w:sz w:val="28"/>
    </w:rPr>
  </w:style>
  <w:style w:type="paragraph" w:styleId="Heading2">
    <w:name w:val="heading 2"/>
    <w:basedOn w:val="Normal"/>
    <w:next w:val="Normal"/>
    <w:qFormat/>
    <w:pPr>
      <w:keepNext/>
      <w:numPr>
        <w:ilvl w:val="1"/>
        <w:numId w:val="1"/>
      </w:numPr>
      <w:jc w:val="center"/>
      <w:outlineLvl w:val="1"/>
    </w:pPr>
    <w:rPr>
      <w:b/>
      <w:sz w:val="24"/>
    </w:rPr>
  </w:style>
  <w:style w:type="paragraph" w:styleId="Heading3">
    <w:name w:val="heading 3"/>
    <w:basedOn w:val="Normal"/>
    <w:next w:val="Normal"/>
    <w:qFormat/>
    <w:pPr>
      <w:keepNext/>
      <w:numPr>
        <w:ilvl w:val="2"/>
        <w:numId w:val="1"/>
      </w:numPr>
      <w:outlineLvl w:val="2"/>
    </w:pPr>
    <w:rPr>
      <w:b/>
      <w:sz w:val="32"/>
    </w:rPr>
  </w:style>
  <w:style w:type="paragraph" w:styleId="Heading4">
    <w:name w:val="heading 4"/>
    <w:basedOn w:val="Normal"/>
    <w:next w:val="Normal"/>
    <w:qFormat/>
    <w:pPr>
      <w:keepNext/>
      <w:numPr>
        <w:ilvl w:val="3"/>
        <w:numId w:val="1"/>
      </w:numPr>
      <w:outlineLvl w:val="3"/>
    </w:pPr>
    <w:rPr>
      <w:sz w:val="24"/>
    </w:rPr>
  </w:style>
  <w:style w:type="paragraph" w:styleId="Heading5">
    <w:name w:val="heading 5"/>
    <w:basedOn w:val="Normal"/>
    <w:next w:val="Normal"/>
    <w:qFormat/>
    <w:pPr>
      <w:keepNext/>
      <w:numPr>
        <w:ilvl w:val="4"/>
        <w:numId w:val="1"/>
      </w:numPr>
      <w:ind w:left="0" w:firstLine="720"/>
      <w:outlineLvl w:val="4"/>
    </w:pPr>
    <w:rPr>
      <w:b/>
      <w:sz w:val="24"/>
    </w:rPr>
  </w:style>
  <w:style w:type="paragraph" w:styleId="Heading6">
    <w:name w:val="heading 6"/>
    <w:basedOn w:val="Normal"/>
    <w:next w:val="Normal"/>
    <w:qFormat/>
    <w:pPr>
      <w:keepNext/>
      <w:numPr>
        <w:ilvl w:val="5"/>
        <w:numId w:val="1"/>
      </w:numPr>
      <w:jc w:val="center"/>
      <w:outlineLvl w:val="5"/>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object">
    <w:name w:val="object"/>
    <w:basedOn w:val="DefaultParagraphFont"/>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qFormat/>
    <w:pPr>
      <w:jc w:val="center"/>
    </w:pPr>
    <w:rPr>
      <w:b/>
      <w:sz w:val="52"/>
    </w:rPr>
  </w:style>
  <w:style w:type="paragraph" w:styleId="Subtitle">
    <w:name w:val="Subtitle"/>
    <w:basedOn w:val="Normal"/>
    <w:next w:val="BodyText"/>
    <w:qFormat/>
    <w:pPr>
      <w:jc w:val="center"/>
    </w:pPr>
    <w:rPr>
      <w:b/>
      <w:sz w:val="32"/>
    </w:rPr>
  </w:style>
  <w:style w:type="paragraph" w:styleId="DocumentMap">
    <w:name w:val="Document Map"/>
    <w:basedOn w:val="Normal"/>
    <w:pPr>
      <w:shd w:val="clear" w:color="auto" w:fill="000080"/>
    </w:pPr>
    <w:rPr>
      <w:rFonts w:ascii="Tahoma" w:hAnsi="Tahoma"/>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uiPriority w:val="20"/>
    <w:qFormat/>
    <w:rsid w:val="000076F3"/>
    <w:rPr>
      <w:i/>
      <w:iCs/>
    </w:rPr>
  </w:style>
  <w:style w:type="character" w:customStyle="1" w:styleId="apple-converted-space">
    <w:name w:val="apple-converted-space"/>
    <w:basedOn w:val="DefaultParagraphFont"/>
    <w:rsid w:val="009421F0"/>
  </w:style>
  <w:style w:type="character" w:customStyle="1" w:styleId="HTMLPreformattedChar">
    <w:name w:val="HTML Preformatted Char"/>
    <w:basedOn w:val="DefaultParagraphFont"/>
    <w:link w:val="HTMLPreformatted"/>
    <w:uiPriority w:val="99"/>
    <w:rsid w:val="00AC61B9"/>
    <w:rPr>
      <w:rFonts w:ascii="Courier New" w:eastAsia="MS Mincho" w:hAnsi="Courier New" w:cs="Courier New"/>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534099">
      <w:bodyDiv w:val="1"/>
      <w:marLeft w:val="0"/>
      <w:marRight w:val="0"/>
      <w:marTop w:val="0"/>
      <w:marBottom w:val="0"/>
      <w:divBdr>
        <w:top w:val="none" w:sz="0" w:space="0" w:color="auto"/>
        <w:left w:val="none" w:sz="0" w:space="0" w:color="auto"/>
        <w:bottom w:val="none" w:sz="0" w:space="0" w:color="auto"/>
        <w:right w:val="none" w:sz="0" w:space="0" w:color="auto"/>
      </w:divBdr>
    </w:div>
    <w:div w:id="10071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cf.edu/~wocjan/Teaching/2016_Fall/SS/eustis_tutorial.pdf" TargetMode="External"/><Relationship Id="rId3" Type="http://schemas.openxmlformats.org/officeDocument/2006/relationships/settings" Target="settings.xml"/><Relationship Id="rId7" Type="http://schemas.openxmlformats.org/officeDocument/2006/relationships/hyperlink" Target="mailto:r.izadpanah@knights.uc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di@knights.ucf.edu" TargetMode="External"/><Relationship Id="rId5" Type="http://schemas.openxmlformats.org/officeDocument/2006/relationships/hyperlink" Target="mailto:wocjan@cs.ucf.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789</Words>
  <Characters>4137</Characters>
  <Application>Microsoft Office Word</Application>
  <DocSecurity>0</DocSecurity>
  <Lines>133</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UCF</vt:lpstr>
      <vt:lpstr>UCF</vt:lpstr>
    </vt:vector>
  </TitlesOfParts>
  <Company>University of Central Florida</Company>
  <LinksUpToDate>false</LinksUpToDate>
  <CharactersWithSpaces>4832</CharactersWithSpaces>
  <SharedDoc>false</SharedDoc>
  <HLinks>
    <vt:vector size="18" baseType="variant">
      <vt:variant>
        <vt:i4>5374071</vt:i4>
      </vt:variant>
      <vt:variant>
        <vt:i4>6</vt:i4>
      </vt:variant>
      <vt:variant>
        <vt:i4>0</vt:i4>
      </vt:variant>
      <vt:variant>
        <vt:i4>5</vt:i4>
      </vt:variant>
      <vt:variant>
        <vt:lpwstr>http://www.eecs.ucf.edu/~wocjan/Teaching/2015_Summer/COP3402/fall2014/</vt:lpwstr>
      </vt:variant>
      <vt:variant>
        <vt:lpwstr/>
      </vt:variant>
      <vt:variant>
        <vt:i4>1638449</vt:i4>
      </vt:variant>
      <vt:variant>
        <vt:i4>3</vt:i4>
      </vt:variant>
      <vt:variant>
        <vt:i4>0</vt:i4>
      </vt:variant>
      <vt:variant>
        <vt:i4>5</vt:i4>
      </vt:variant>
      <vt:variant>
        <vt:lpwstr>mailto:gsolmaz@gmail.com</vt:lpwstr>
      </vt:variant>
      <vt:variant>
        <vt:lpwstr/>
      </vt:variant>
      <vt:variant>
        <vt:i4>4325408</vt:i4>
      </vt:variant>
      <vt:variant>
        <vt:i4>0</vt:i4>
      </vt:variant>
      <vt:variant>
        <vt:i4>0</vt:i4>
      </vt:variant>
      <vt:variant>
        <vt:i4>5</vt:i4>
      </vt:variant>
      <vt:variant>
        <vt:lpwstr>mailto:wocjan@eecs.ucf.edu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UCF</dc:title>
  <dc:subject/>
  <dc:creator>wocjan</dc:creator>
  <cp:keywords/>
  <cp:lastModifiedBy>wocjan</cp:lastModifiedBy>
  <cp:revision>32</cp:revision>
  <cp:lastPrinted>2014-01-07T17:15:00Z</cp:lastPrinted>
  <dcterms:created xsi:type="dcterms:W3CDTF">2015-05-18T15:42:00Z</dcterms:created>
  <dcterms:modified xsi:type="dcterms:W3CDTF">2016-09-29T14:44:00Z</dcterms:modified>
</cp:coreProperties>
</file>