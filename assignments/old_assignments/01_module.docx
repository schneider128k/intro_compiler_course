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10" w:rsidRDefault="000E7D1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COP 3402: Systems Software</w:t>
      </w:r>
    </w:p>
    <w:p w:rsidR="000E7D10" w:rsidRDefault="002748C8">
      <w:pPr>
        <w:jc w:val="center"/>
      </w:pPr>
      <w:r>
        <w:rPr>
          <w:b/>
          <w:sz w:val="40"/>
          <w:szCs w:val="40"/>
        </w:rPr>
        <w:t>Summer</w:t>
      </w:r>
      <w:r w:rsidR="00511F09">
        <w:rPr>
          <w:b/>
          <w:sz w:val="40"/>
          <w:szCs w:val="40"/>
        </w:rPr>
        <w:t xml:space="preserve"> 201</w:t>
      </w:r>
      <w:r>
        <w:rPr>
          <w:b/>
          <w:sz w:val="40"/>
          <w:szCs w:val="40"/>
        </w:rPr>
        <w:t>5</w:t>
      </w:r>
    </w:p>
    <w:p w:rsidR="000E7D10" w:rsidRDefault="000E7D10"/>
    <w:p w:rsidR="000E7D10" w:rsidRDefault="002748C8">
      <w:pPr>
        <w:jc w:val="center"/>
      </w:pPr>
      <w:r>
        <w:rPr>
          <w:b/>
        </w:rPr>
        <w:t>Programming Project Module</w:t>
      </w:r>
      <w:r w:rsidR="000E7D10">
        <w:rPr>
          <w:b/>
        </w:rPr>
        <w:t xml:space="preserve"> #1 (P-Machine)</w:t>
      </w:r>
    </w:p>
    <w:p w:rsidR="000E7D10" w:rsidRDefault="000E7D10"/>
    <w:p w:rsidR="00511F09" w:rsidRDefault="000D4575" w:rsidP="00511F09">
      <w:pPr>
        <w:jc w:val="center"/>
        <w:rPr>
          <w:b/>
        </w:rPr>
      </w:pPr>
      <w:r>
        <w:rPr>
          <w:b/>
        </w:rPr>
        <w:t xml:space="preserve">Due on Sunday 05/31 </w:t>
      </w:r>
      <w:r w:rsidR="00511F09">
        <w:rPr>
          <w:b/>
        </w:rPr>
        <w:t>by 11:59</w:t>
      </w:r>
      <w:r>
        <w:rPr>
          <w:b/>
        </w:rPr>
        <w:t xml:space="preserve"> PM</w:t>
      </w:r>
    </w:p>
    <w:p w:rsidR="000E7D10" w:rsidRDefault="000E7D10">
      <w:pPr>
        <w:jc w:val="center"/>
        <w:rPr>
          <w:b/>
        </w:rPr>
      </w:pPr>
    </w:p>
    <w:p w:rsidR="000E7D10" w:rsidRDefault="000E7D10"/>
    <w:p w:rsidR="000E7D10" w:rsidRDefault="000E7D10">
      <w:pPr>
        <w:rPr>
          <w:b/>
        </w:rPr>
      </w:pPr>
      <w:r>
        <w:rPr>
          <w:b/>
        </w:rPr>
        <w:t>The P-machine:</w:t>
      </w:r>
    </w:p>
    <w:p w:rsidR="000E7D10" w:rsidRDefault="000E7D10">
      <w:pPr>
        <w:rPr>
          <w:b/>
        </w:rPr>
      </w:pPr>
    </w:p>
    <w:p w:rsidR="000E7D10" w:rsidRDefault="003C7F80">
      <w:r>
        <w:t>Your task is to</w:t>
      </w:r>
      <w:r w:rsidR="000E7D10">
        <w:t xml:space="preserve"> implement a virtual machine (VM) known as the P-machine (PM/0). </w:t>
      </w:r>
      <w:r w:rsidR="00FD438D">
        <w:t xml:space="preserve"> </w:t>
      </w:r>
      <w:r w:rsidR="000E7D10">
        <w:t>The P-machine is a stack machine wit</w:t>
      </w:r>
      <w:r w:rsidR="00E621B1">
        <w:t xml:space="preserve">h two memory stores: </w:t>
      </w:r>
      <w:r w:rsidR="00E621B1" w:rsidRPr="00E621B1">
        <w:rPr>
          <w:rFonts w:ascii="Courier New" w:hAnsi="Courier New" w:cs="Courier New"/>
        </w:rPr>
        <w:t>stack</w:t>
      </w:r>
      <w:r w:rsidR="006E5D3D">
        <w:t>,</w:t>
      </w:r>
      <w:r w:rsidR="000E7D10">
        <w:t xml:space="preserve"> which is organized as a stack and contains the data to be used</w:t>
      </w:r>
      <w:r w:rsidR="00E621B1">
        <w:t xml:space="preserve"> by the PM/0 CPU, and </w:t>
      </w:r>
      <w:r w:rsidR="00E621B1" w:rsidRPr="00E621B1">
        <w:rPr>
          <w:rFonts w:ascii="Courier New" w:hAnsi="Courier New" w:cs="Courier New"/>
        </w:rPr>
        <w:t>code</w:t>
      </w:r>
      <w:r w:rsidR="006E5D3D">
        <w:t>,</w:t>
      </w:r>
      <w:r w:rsidR="000E7D10">
        <w:t xml:space="preserve"> which is organized as a list and contains the instructions for the VM. The PM/0 CPU has four registers. </w:t>
      </w:r>
      <w:r w:rsidR="00FD438D">
        <w:t xml:space="preserve"> </w:t>
      </w:r>
      <w:r w:rsidR="000E7D10">
        <w:t xml:space="preserve">The registers are </w:t>
      </w:r>
      <w:r w:rsidR="005F3D38">
        <w:t xml:space="preserve">base pointer </w:t>
      </w:r>
      <w:r w:rsidR="005F3D38">
        <w:rPr>
          <w:rFonts w:ascii="Courier New" w:hAnsi="Courier New" w:cs="Courier New"/>
        </w:rPr>
        <w:t>bp</w:t>
      </w:r>
      <w:r w:rsidR="005F3D38">
        <w:t xml:space="preserve">, stack pointer </w:t>
      </w:r>
      <w:r w:rsidR="005F3D38" w:rsidRPr="005F3D38">
        <w:rPr>
          <w:rFonts w:ascii="Courier New" w:hAnsi="Courier New" w:cs="Courier New"/>
        </w:rPr>
        <w:t>sp</w:t>
      </w:r>
      <w:r w:rsidR="005F3D38">
        <w:t xml:space="preserve">, program counter </w:t>
      </w:r>
      <w:r w:rsidR="005F3D38" w:rsidRPr="005F3D38">
        <w:rPr>
          <w:rFonts w:ascii="Courier New" w:hAnsi="Courier New" w:cs="Courier New"/>
        </w:rPr>
        <w:t>pc</w:t>
      </w:r>
      <w:r w:rsidR="005F3D38">
        <w:t xml:space="preserve"> and instruction register </w:t>
      </w:r>
      <w:r w:rsidR="005F3D38" w:rsidRPr="005F3D38">
        <w:rPr>
          <w:rFonts w:ascii="Courier New" w:hAnsi="Courier New" w:cs="Courier New"/>
        </w:rPr>
        <w:t>ir</w:t>
      </w:r>
      <w:r w:rsidR="000E7D10">
        <w:t>.</w:t>
      </w:r>
    </w:p>
    <w:p w:rsidR="000E7D10" w:rsidRDefault="000E7D10"/>
    <w:p w:rsidR="000E7D10" w:rsidRDefault="000E7D10">
      <w:r>
        <w:t>The Instruction Set Architecture (ISA) of the PM/0 has 23 instructions</w:t>
      </w:r>
      <w:r w:rsidR="006E5D3D">
        <w:t xml:space="preserve">. Each instructions is made of three integers, </w:t>
      </w:r>
      <w:r>
        <w:t>and the inst</w:t>
      </w:r>
      <w:r w:rsidR="00AD2D1B">
        <w:t>ruction format is as follows</w:t>
      </w:r>
      <w:r w:rsidR="006E5D3D">
        <w:t>.</w:t>
      </w:r>
    </w:p>
    <w:p w:rsidR="000E7D10" w:rsidRDefault="000E7D10"/>
    <w:p w:rsidR="000E7D10" w:rsidRDefault="000E7D10">
      <w:pPr>
        <w:rPr>
          <w:b/>
        </w:rPr>
      </w:pPr>
      <w:r>
        <w:t>Each instruc</w:t>
      </w:r>
      <w:r w:rsidR="005F3D38">
        <w:t xml:space="preserve">tion contains three components </w:t>
      </w:r>
      <w:r w:rsidR="005F3D38">
        <w:rPr>
          <w:rFonts w:ascii="Courier New" w:hAnsi="Courier New" w:cs="Courier New"/>
        </w:rPr>
        <w:t>OP L</w:t>
      </w:r>
      <w:r w:rsidRPr="005F3D38">
        <w:rPr>
          <w:rFonts w:ascii="Courier New" w:hAnsi="Courier New" w:cs="Courier New"/>
        </w:rPr>
        <w:t xml:space="preserve"> M</w:t>
      </w:r>
      <w:r>
        <w:t xml:space="preserve"> that are separated by one space.</w:t>
      </w:r>
      <w:r>
        <w:br/>
        <w:t xml:space="preserve">    </w:t>
      </w:r>
    </w:p>
    <w:p w:rsidR="000E7D10" w:rsidRDefault="000E7D10">
      <w:pPr>
        <w:ind w:left="720"/>
        <w:rPr>
          <w:b/>
        </w:rPr>
      </w:pPr>
      <w:r w:rsidRPr="005F3D38">
        <w:rPr>
          <w:rFonts w:ascii="Courier New" w:hAnsi="Courier New" w:cs="Courier New"/>
          <w:b/>
        </w:rPr>
        <w:t>OP</w:t>
      </w:r>
      <w:r w:rsidR="00FD438D">
        <w:tab/>
      </w:r>
      <w:r>
        <w:t>operation code</w:t>
      </w:r>
      <w:r w:rsidR="006E5D3D">
        <w:t xml:space="preserve"> (opcode)</w:t>
      </w:r>
      <w:r>
        <w:t>.</w:t>
      </w:r>
    </w:p>
    <w:p w:rsidR="000E7D10" w:rsidRDefault="000E7D10">
      <w:pPr>
        <w:ind w:left="720"/>
        <w:rPr>
          <w:b/>
        </w:rPr>
      </w:pPr>
      <w:r w:rsidRPr="005F3D38">
        <w:rPr>
          <w:rFonts w:ascii="Courier New" w:hAnsi="Courier New" w:cs="Courier New"/>
          <w:b/>
        </w:rPr>
        <w:t>L</w:t>
      </w:r>
      <w:r>
        <w:tab/>
        <w:t>lexicographical level.</w:t>
      </w:r>
    </w:p>
    <w:p w:rsidR="000E7D10" w:rsidRDefault="000E7D10">
      <w:pPr>
        <w:ind w:left="720"/>
      </w:pPr>
      <w:r w:rsidRPr="005F3D38">
        <w:rPr>
          <w:rFonts w:ascii="Courier New" w:hAnsi="Courier New" w:cs="Courier New"/>
          <w:b/>
        </w:rPr>
        <w:t>M</w:t>
      </w:r>
      <w:r w:rsidR="00FD438D">
        <w:tab/>
        <w:t>depending on</w:t>
      </w:r>
      <w:r>
        <w:t xml:space="preserve"> </w:t>
      </w:r>
      <w:r w:rsidR="00FD438D">
        <w:t>the opcode</w:t>
      </w:r>
      <w:r>
        <w:t xml:space="preserve"> it indicates:</w:t>
      </w:r>
    </w:p>
    <w:p w:rsidR="000E7D10" w:rsidRDefault="005025BE">
      <w:pPr>
        <w:ind w:left="720"/>
      </w:pPr>
      <w:r>
        <w:tab/>
        <w:t>- N</w:t>
      </w:r>
      <w:r w:rsidR="000E7D10">
        <w:t xml:space="preserve">umber (instructions: </w:t>
      </w:r>
      <w:r w:rsidR="000E7D10" w:rsidRPr="005F3D38">
        <w:rPr>
          <w:rFonts w:ascii="Courier New" w:hAnsi="Courier New" w:cs="Courier New"/>
        </w:rPr>
        <w:t>LIT, INC</w:t>
      </w:r>
      <w:r w:rsidR="000E7D10">
        <w:t>).</w:t>
      </w:r>
    </w:p>
    <w:p w:rsidR="000E7D10" w:rsidRDefault="005025BE">
      <w:pPr>
        <w:ind w:left="720"/>
      </w:pPr>
      <w:r>
        <w:tab/>
        <w:t>- Program A</w:t>
      </w:r>
      <w:r w:rsidR="000E7D10">
        <w:t xml:space="preserve">ddress (instructions: JMP, JPC, </w:t>
      </w:r>
      <w:r w:rsidR="000E7D10" w:rsidRPr="005F3D38">
        <w:rPr>
          <w:rFonts w:ascii="Courier New" w:hAnsi="Courier New" w:cs="Courier New"/>
        </w:rPr>
        <w:t>CAL</w:t>
      </w:r>
      <w:r w:rsidR="000E7D10">
        <w:t>).</w:t>
      </w:r>
    </w:p>
    <w:p w:rsidR="000E7D10" w:rsidRDefault="005025BE">
      <w:pPr>
        <w:ind w:left="720"/>
      </w:pPr>
      <w:r>
        <w:tab/>
        <w:t>- Data A</w:t>
      </w:r>
      <w:r w:rsidR="000E7D10">
        <w:t xml:space="preserve">ddress (instructions: </w:t>
      </w:r>
      <w:r w:rsidR="000E7D10" w:rsidRPr="005F3D38">
        <w:rPr>
          <w:rFonts w:ascii="Courier New" w:hAnsi="Courier New" w:cs="Courier New"/>
        </w:rPr>
        <w:t>LOD, STO</w:t>
      </w:r>
      <w:r w:rsidR="000E7D10">
        <w:t>)</w:t>
      </w:r>
    </w:p>
    <w:p w:rsidR="000E7D10" w:rsidRDefault="005025BE">
      <w:pPr>
        <w:ind w:left="720"/>
        <w:rPr>
          <w:rFonts w:eastAsia="Times New Roman"/>
        </w:rPr>
      </w:pPr>
      <w:r>
        <w:tab/>
        <w:t>- I</w:t>
      </w:r>
      <w:r w:rsidR="000E7D10">
        <w:t xml:space="preserve">dentity of the operator OPR </w:t>
      </w:r>
    </w:p>
    <w:p w:rsidR="000E7D10" w:rsidRDefault="000E7D10">
      <w:pPr>
        <w:ind w:left="720" w:firstLine="720"/>
      </w:pPr>
      <w:r>
        <w:rPr>
          <w:rFonts w:eastAsia="Times New Roman"/>
        </w:rPr>
        <w:t xml:space="preserve">  </w:t>
      </w:r>
      <w:r w:rsidR="005F3D38">
        <w:t>For example,</w:t>
      </w:r>
      <w:r w:rsidR="00FD438D">
        <w:t xml:space="preserve"> </w:t>
      </w:r>
      <w:r w:rsidR="00FD438D" w:rsidRPr="005F3D38">
        <w:rPr>
          <w:rFonts w:ascii="Courier New" w:hAnsi="Courier New" w:cs="Courier New"/>
        </w:rPr>
        <w:t>OPR 0 2 (ADD)</w:t>
      </w:r>
      <w:r w:rsidR="00FD438D">
        <w:t xml:space="preserve"> or </w:t>
      </w:r>
      <w:r w:rsidR="00FD438D" w:rsidRPr="005F3D38">
        <w:rPr>
          <w:rFonts w:ascii="Courier New" w:hAnsi="Courier New" w:cs="Courier New"/>
        </w:rPr>
        <w:t>OPR 0</w:t>
      </w:r>
      <w:r w:rsidR="005F3D38">
        <w:rPr>
          <w:rFonts w:ascii="Courier New" w:hAnsi="Courier New" w:cs="Courier New"/>
        </w:rPr>
        <w:t xml:space="preserve"> 4 (MUL)</w:t>
      </w:r>
    </w:p>
    <w:p w:rsidR="000E7D10" w:rsidRDefault="000E7D10"/>
    <w:p w:rsidR="000E7D10" w:rsidRDefault="000E7D10">
      <w:r>
        <w:t>The list of instructions for the ISA can be found in Appendix A and B.</w:t>
      </w:r>
    </w:p>
    <w:p w:rsidR="000E7D10" w:rsidRDefault="000E7D10"/>
    <w:p w:rsidR="000E7D10" w:rsidRDefault="000E7D10">
      <w:pPr>
        <w:pageBreakBefore/>
      </w:pPr>
      <w:r>
        <w:rPr>
          <w:b/>
          <w:bCs/>
        </w:rPr>
        <w:lastRenderedPageBreak/>
        <w:t>P-Machine Cycles</w:t>
      </w:r>
    </w:p>
    <w:p w:rsidR="000E7D10" w:rsidRDefault="000E7D10">
      <w:r>
        <w:t>The PM/0 instruction cycle is carried out in two steps. This means that it executes two steps for each instruction. The first step is the Fetch Cycle, where the actual instru</w:t>
      </w:r>
      <w:r w:rsidR="005025BE">
        <w:t xml:space="preserve">ction is fetched from the </w:t>
      </w:r>
      <w:r w:rsidR="005025BE" w:rsidRPr="005025BE">
        <w:rPr>
          <w:rFonts w:ascii="Courier New" w:hAnsi="Courier New" w:cs="Courier New"/>
        </w:rPr>
        <w:t>code</w:t>
      </w:r>
      <w:r>
        <w:t xml:space="preserve"> memory store. The second step is the Execut</w:t>
      </w:r>
      <w:r w:rsidR="005541FF">
        <w:t xml:space="preserve">e Cycle, where the instruction </w:t>
      </w:r>
      <w:r>
        <w:t xml:space="preserve">that was fetched is executed using the </w:t>
      </w:r>
      <w:r w:rsidR="005025BE" w:rsidRPr="005025BE">
        <w:rPr>
          <w:rFonts w:ascii="Courier New" w:hAnsi="Courier New" w:cs="Courier New"/>
        </w:rPr>
        <w:t>stack</w:t>
      </w:r>
      <w:r w:rsidR="005025BE">
        <w:t xml:space="preserve"> memory store.</w:t>
      </w:r>
    </w:p>
    <w:p w:rsidR="000E7D10" w:rsidRDefault="000E7D10"/>
    <w:p w:rsidR="000E7D10" w:rsidRDefault="000E7D10">
      <w:pPr>
        <w:ind w:left="720"/>
      </w:pPr>
      <w:r>
        <w:rPr>
          <w:b/>
        </w:rPr>
        <w:t>Fetch Cycle:</w:t>
      </w:r>
    </w:p>
    <w:p w:rsidR="005F3D38" w:rsidRDefault="000E7D10">
      <w:pPr>
        <w:ind w:left="720"/>
      </w:pPr>
      <w:r>
        <w:t>In the Fetch Cycle, an instru</w:t>
      </w:r>
      <w:r w:rsidR="005025BE">
        <w:t xml:space="preserve">ction is fetched from </w:t>
      </w:r>
      <w:r w:rsidR="005025BE" w:rsidRPr="005025BE">
        <w:rPr>
          <w:rFonts w:ascii="Courier New" w:hAnsi="Courier New" w:cs="Courier New"/>
        </w:rPr>
        <w:t>code</w:t>
      </w:r>
      <w:r>
        <w:t xml:space="preserve"> store an</w:t>
      </w:r>
      <w:r w:rsidR="005025BE">
        <w:t xml:space="preserve">d placed in </w:t>
      </w:r>
      <w:r w:rsidR="005025BE" w:rsidRPr="005025BE">
        <w:rPr>
          <w:rFonts w:ascii="Courier New" w:hAnsi="Courier New" w:cs="Courier New"/>
        </w:rPr>
        <w:t>ir</w:t>
      </w:r>
      <w:r w:rsidR="005F3D38">
        <w:t xml:space="preserve">: </w:t>
      </w:r>
    </w:p>
    <w:p w:rsidR="005F3D38" w:rsidRDefault="005F3D38" w:rsidP="005F3D38">
      <w:pPr>
        <w:ind w:left="720" w:firstLine="720"/>
      </w:pPr>
      <w:r w:rsidRPr="005F3D38">
        <w:rPr>
          <w:rFonts w:ascii="Courier New" w:hAnsi="Courier New" w:cs="Courier New"/>
        </w:rPr>
        <w:t>ir = code[pc</w:t>
      </w:r>
      <w:r>
        <w:rPr>
          <w:rFonts w:ascii="Courier New" w:hAnsi="Courier New" w:cs="Courier New"/>
        </w:rPr>
        <w:t>];</w:t>
      </w:r>
    </w:p>
    <w:p w:rsidR="005F3D38" w:rsidRDefault="000E7D10" w:rsidP="005F3D38">
      <w:pPr>
        <w:ind w:left="720"/>
      </w:pPr>
      <w:r>
        <w:t>Afterwards, the program counter is incremented by 1 to point to the next instruction to be executed</w:t>
      </w:r>
      <w:r w:rsidR="005F3D38">
        <w:t>:</w:t>
      </w:r>
    </w:p>
    <w:p w:rsidR="000E7D10" w:rsidRPr="005F3D38" w:rsidRDefault="000E7D10" w:rsidP="005F3D38">
      <w:pPr>
        <w:ind w:left="720" w:firstLine="720"/>
        <w:rPr>
          <w:rFonts w:ascii="Courier New" w:hAnsi="Courier New" w:cs="Courier New"/>
        </w:rPr>
      </w:pPr>
      <w:r>
        <w:t xml:space="preserve"> </w:t>
      </w:r>
      <w:r w:rsidR="005F3D38" w:rsidRPr="005F3D38">
        <w:rPr>
          <w:rFonts w:ascii="Courier New" w:hAnsi="Courier New" w:cs="Courier New"/>
        </w:rPr>
        <w:t>pc = pc + 1</w:t>
      </w:r>
      <w:r w:rsidR="005F3D38">
        <w:rPr>
          <w:rFonts w:ascii="Courier New" w:hAnsi="Courier New" w:cs="Courier New"/>
        </w:rPr>
        <w:t>;</w:t>
      </w:r>
      <w:r w:rsidRPr="005F3D38">
        <w:rPr>
          <w:rFonts w:ascii="Courier New" w:hAnsi="Courier New" w:cs="Courier New"/>
        </w:rPr>
        <w:t xml:space="preserve"> </w:t>
      </w:r>
    </w:p>
    <w:p w:rsidR="000E7D10" w:rsidRDefault="000E7D10">
      <w:pPr>
        <w:ind w:left="720"/>
      </w:pPr>
    </w:p>
    <w:p w:rsidR="000E7D10" w:rsidRDefault="000E7D10">
      <w:pPr>
        <w:ind w:left="720"/>
      </w:pPr>
      <w:r>
        <w:rPr>
          <w:b/>
        </w:rPr>
        <w:t>Execute Cycle:</w:t>
      </w:r>
    </w:p>
    <w:p w:rsidR="000E7D10" w:rsidRDefault="000E7D10">
      <w:pPr>
        <w:ind w:left="720"/>
      </w:pPr>
      <w:r>
        <w:t>In the Execute Cycle, the instruction that was fetched is executed by the VM. The OP component that is stored in</w:t>
      </w:r>
      <w:r w:rsidR="005F3D38">
        <w:t xml:space="preserve"> the ir register </w:t>
      </w:r>
      <w:r w:rsidR="005F3D38" w:rsidRPr="005F3D38">
        <w:rPr>
          <w:rFonts w:ascii="Courier New" w:hAnsi="Courier New" w:cs="Courier New"/>
        </w:rPr>
        <w:t>ir.op</w:t>
      </w:r>
      <w:r>
        <w:t xml:space="preserve"> indicates the operation to be executed. For example, if </w:t>
      </w:r>
      <w:r w:rsidR="005F3D38" w:rsidRPr="005F3D38">
        <w:rPr>
          <w:rFonts w:ascii="Courier New" w:hAnsi="Courier New" w:cs="Courier New"/>
        </w:rPr>
        <w:t>ir.op</w:t>
      </w:r>
      <w:r>
        <w:t xml:space="preserve"> is the ISA instruction </w:t>
      </w:r>
      <w:r w:rsidRPr="005F3D38">
        <w:rPr>
          <w:rFonts w:ascii="Courier New" w:hAnsi="Courier New" w:cs="Courier New"/>
        </w:rPr>
        <w:t>OPR (</w:t>
      </w:r>
      <w:r w:rsidR="005F3D38">
        <w:rPr>
          <w:rFonts w:ascii="Courier New" w:hAnsi="Courier New" w:cs="Courier New"/>
        </w:rPr>
        <w:t>ir.op = 02</w:t>
      </w:r>
      <w:r w:rsidRPr="005F3D38">
        <w:rPr>
          <w:rFonts w:ascii="Courier New" w:hAnsi="Courier New" w:cs="Courier New"/>
        </w:rPr>
        <w:t>)</w:t>
      </w:r>
      <w:r>
        <w:t xml:space="preserve">, then the </w:t>
      </w:r>
      <w:r w:rsidR="005F3D38" w:rsidRPr="005F3D38">
        <w:rPr>
          <w:rFonts w:ascii="Courier New" w:hAnsi="Courier New" w:cs="Courier New"/>
        </w:rPr>
        <w:t>m</w:t>
      </w:r>
      <w:r>
        <w:t xml:space="preserve"> compon</w:t>
      </w:r>
      <w:r w:rsidR="005F3D38">
        <w:t>ent of the instruction in the ir</w:t>
      </w:r>
      <w:r>
        <w:t xml:space="preserve"> register </w:t>
      </w:r>
      <w:r w:rsidR="005F3D38" w:rsidRPr="005F3D38">
        <w:rPr>
          <w:rFonts w:ascii="Courier New" w:hAnsi="Courier New" w:cs="Courier New"/>
        </w:rPr>
        <w:t>ir.m</w:t>
      </w:r>
      <w:r>
        <w:t xml:space="preserve"> is used to identify the operator and execute the appropriate arithmetic or logical instruction.</w:t>
      </w:r>
    </w:p>
    <w:p w:rsidR="000E7D10" w:rsidRDefault="000E7D10"/>
    <w:p w:rsidR="000E7D10" w:rsidRDefault="000E7D10">
      <w:r>
        <w:rPr>
          <w:b/>
          <w:bCs/>
        </w:rPr>
        <w:t>PM/0 Initial/Default Values:</w:t>
      </w:r>
    </w:p>
    <w:p w:rsidR="000E7D10" w:rsidRDefault="000E7D10">
      <w:r>
        <w:t xml:space="preserve">Initial values for PM/0 CPU registers: </w:t>
      </w:r>
    </w:p>
    <w:p w:rsidR="000E7D10" w:rsidRPr="005F3D38" w:rsidRDefault="005F3D38">
      <w:pPr>
        <w:ind w:left="720"/>
        <w:rPr>
          <w:rFonts w:ascii="Courier New" w:hAnsi="Courier New" w:cs="Courier New"/>
        </w:rPr>
      </w:pPr>
      <w:r w:rsidRPr="005F3D38">
        <w:rPr>
          <w:rFonts w:ascii="Courier New" w:hAnsi="Courier New" w:cs="Courier New"/>
        </w:rPr>
        <w:t>sp</w:t>
      </w:r>
      <w:r w:rsidR="000E7D10" w:rsidRPr="005F3D38">
        <w:rPr>
          <w:rFonts w:ascii="Courier New" w:hAnsi="Courier New" w:cs="Courier New"/>
        </w:rPr>
        <w:t xml:space="preserve"> = 0; </w:t>
      </w:r>
    </w:p>
    <w:p w:rsidR="000E7D10" w:rsidRPr="005F3D38" w:rsidRDefault="005F3D38">
      <w:pPr>
        <w:ind w:left="720"/>
        <w:rPr>
          <w:rFonts w:ascii="Courier New" w:hAnsi="Courier New" w:cs="Courier New"/>
        </w:rPr>
      </w:pPr>
      <w:r w:rsidRPr="005F3D38">
        <w:rPr>
          <w:rFonts w:ascii="Courier New" w:hAnsi="Courier New" w:cs="Courier New"/>
        </w:rPr>
        <w:t>bp</w:t>
      </w:r>
      <w:r w:rsidR="000E7D10" w:rsidRPr="005F3D38">
        <w:rPr>
          <w:rFonts w:ascii="Courier New" w:hAnsi="Courier New" w:cs="Courier New"/>
        </w:rPr>
        <w:t xml:space="preserve"> = 1; </w:t>
      </w:r>
    </w:p>
    <w:p w:rsidR="000E7D10" w:rsidRPr="005F3D38" w:rsidRDefault="005F3D38">
      <w:pPr>
        <w:ind w:left="720"/>
        <w:rPr>
          <w:rFonts w:ascii="Courier New" w:hAnsi="Courier New" w:cs="Courier New"/>
        </w:rPr>
      </w:pPr>
      <w:r w:rsidRPr="005F3D38">
        <w:rPr>
          <w:rFonts w:ascii="Courier New" w:hAnsi="Courier New" w:cs="Courier New"/>
        </w:rPr>
        <w:t>pc</w:t>
      </w:r>
      <w:r w:rsidR="000E7D10" w:rsidRPr="005F3D38">
        <w:rPr>
          <w:rFonts w:ascii="Courier New" w:hAnsi="Courier New" w:cs="Courier New"/>
        </w:rPr>
        <w:t xml:space="preserve"> = 0;</w:t>
      </w:r>
    </w:p>
    <w:p w:rsidR="000E7D10" w:rsidRDefault="005F3D38">
      <w:pPr>
        <w:ind w:left="720"/>
      </w:pPr>
      <w:r w:rsidRPr="005F3D38">
        <w:rPr>
          <w:rFonts w:ascii="Courier New" w:hAnsi="Courier New" w:cs="Courier New"/>
        </w:rPr>
        <w:t>ir</w:t>
      </w:r>
      <w:r>
        <w:rPr>
          <w:rFonts w:ascii="Courier New" w:hAnsi="Courier New" w:cs="Courier New"/>
        </w:rPr>
        <w:t xml:space="preserve"> </w:t>
      </w:r>
      <w:r w:rsidR="000E7D10" w:rsidRPr="005F3D38">
        <w:rPr>
          <w:rFonts w:ascii="Courier New" w:hAnsi="Courier New" w:cs="Courier New"/>
        </w:rPr>
        <w:t>= 0;</w:t>
      </w:r>
    </w:p>
    <w:p w:rsidR="00721D4A" w:rsidRDefault="000E7D10" w:rsidP="00721D4A">
      <w:pPr>
        <w:rPr>
          <w:rFonts w:eastAsia="Times New Roman"/>
        </w:rPr>
      </w:pPr>
      <w:r>
        <w:t>Initial “stack” store values</w:t>
      </w:r>
      <w:r w:rsidR="00672774">
        <w:t>: We just show the first three stack locations</w:t>
      </w:r>
      <w:r>
        <w:t>:</w:t>
      </w:r>
    </w:p>
    <w:p w:rsidR="00721D4A" w:rsidRDefault="000E7D10" w:rsidP="00721D4A">
      <w:pPr>
        <w:ind w:firstLine="720"/>
        <w:rPr>
          <w:rFonts w:eastAsia="Times New Roman"/>
        </w:rPr>
      </w:pPr>
      <w:r w:rsidRPr="005F3D38">
        <w:rPr>
          <w:rFonts w:ascii="Courier New" w:hAnsi="Courier New" w:cs="Courier New"/>
        </w:rPr>
        <w:t>stack[1] =0;</w:t>
      </w:r>
    </w:p>
    <w:p w:rsidR="00721D4A" w:rsidRDefault="000E7D10" w:rsidP="00721D4A">
      <w:pPr>
        <w:ind w:firstLine="720"/>
        <w:rPr>
          <w:rFonts w:eastAsia="Times New Roman"/>
        </w:rPr>
      </w:pPr>
      <w:r w:rsidRPr="005F3D38">
        <w:rPr>
          <w:rFonts w:ascii="Courier New" w:hAnsi="Courier New" w:cs="Courier New"/>
        </w:rPr>
        <w:t>stack[2] =0;</w:t>
      </w:r>
    </w:p>
    <w:p w:rsidR="000E7D10" w:rsidRPr="00721D4A" w:rsidRDefault="000E7D10" w:rsidP="00721D4A">
      <w:pPr>
        <w:ind w:firstLine="720"/>
        <w:rPr>
          <w:rFonts w:eastAsia="Times New Roman"/>
        </w:rPr>
      </w:pPr>
      <w:r w:rsidRPr="005F3D38">
        <w:rPr>
          <w:rFonts w:ascii="Courier New" w:hAnsi="Courier New" w:cs="Courier New"/>
        </w:rPr>
        <w:t>stack[3] =0;</w:t>
      </w:r>
    </w:p>
    <w:p w:rsidR="000E7D10" w:rsidRDefault="000E7D10">
      <w:r>
        <w:t>Constant Values:</w:t>
      </w:r>
    </w:p>
    <w:p w:rsidR="000E7D10" w:rsidRPr="00721D4A" w:rsidRDefault="00721D4A">
      <w:pPr>
        <w:ind w:left="7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MAX_STACK_HEIGHT =</w:t>
      </w:r>
      <w:r w:rsidR="000E7D10" w:rsidRPr="00721D4A">
        <w:rPr>
          <w:rFonts w:ascii="Courier New" w:hAnsi="Courier New" w:cs="Courier New"/>
        </w:rPr>
        <w:t xml:space="preserve"> 2000</w:t>
      </w:r>
      <w:r>
        <w:rPr>
          <w:rFonts w:ascii="Courier New" w:hAnsi="Courier New" w:cs="Courier New"/>
        </w:rPr>
        <w:t>;</w:t>
      </w:r>
    </w:p>
    <w:p w:rsidR="000E7D10" w:rsidRPr="00721D4A" w:rsidRDefault="00721D4A">
      <w:pPr>
        <w:ind w:left="7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MAX_CODE_LENGTH =</w:t>
      </w:r>
      <w:r w:rsidR="000E7D10" w:rsidRPr="00721D4A">
        <w:rPr>
          <w:rFonts w:ascii="Courier New" w:hAnsi="Courier New" w:cs="Courier New"/>
        </w:rPr>
        <w:t xml:space="preserve"> 500</w:t>
      </w:r>
      <w:r>
        <w:rPr>
          <w:rFonts w:ascii="Courier New" w:hAnsi="Courier New" w:cs="Courier New"/>
        </w:rPr>
        <w:t>;</w:t>
      </w:r>
    </w:p>
    <w:p w:rsidR="000E7D10" w:rsidRPr="00721D4A" w:rsidRDefault="00721D4A">
      <w:pPr>
        <w:ind w:left="7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MAX_LEXI_LEVELS =</w:t>
      </w:r>
      <w:r w:rsidR="000E7D10" w:rsidRPr="00721D4A">
        <w:rPr>
          <w:rFonts w:ascii="Courier New" w:hAnsi="Courier New" w:cs="Courier New"/>
        </w:rPr>
        <w:t xml:space="preserve"> 3</w:t>
      </w:r>
      <w:r>
        <w:rPr>
          <w:rFonts w:ascii="Courier New" w:hAnsi="Courier New" w:cs="Courier New"/>
        </w:rPr>
        <w:t>;</w:t>
      </w:r>
    </w:p>
    <w:p w:rsidR="000E7D10" w:rsidRDefault="000E7D10"/>
    <w:p w:rsidR="000E7D10" w:rsidRDefault="000E7D10">
      <w:r>
        <w:rPr>
          <w:b/>
        </w:rPr>
        <w:t xml:space="preserve">Assignment Instructions and Guidelines: </w:t>
      </w:r>
    </w:p>
    <w:p w:rsidR="000E7D10" w:rsidRDefault="000E7D10">
      <w:pPr>
        <w:numPr>
          <w:ilvl w:val="0"/>
          <w:numId w:val="2"/>
        </w:numPr>
        <w:tabs>
          <w:tab w:val="left" w:pos="720"/>
        </w:tabs>
      </w:pPr>
      <w:r>
        <w:t xml:space="preserve">The VM must be written in C and </w:t>
      </w:r>
      <w:r>
        <w:rPr>
          <w:b/>
        </w:rPr>
        <w:t>must run on Eustis</w:t>
      </w:r>
      <w:r>
        <w:t>.</w:t>
      </w:r>
    </w:p>
    <w:p w:rsidR="000E7D10" w:rsidRDefault="000E7D10">
      <w:pPr>
        <w:numPr>
          <w:ilvl w:val="0"/>
          <w:numId w:val="2"/>
        </w:numPr>
        <w:tabs>
          <w:tab w:val="left" w:pos="720"/>
        </w:tabs>
      </w:pPr>
      <w:r>
        <w:t>Submit to Webcourses</w:t>
      </w:r>
      <w:r w:rsidR="00552667">
        <w:t xml:space="preserve"> (inside a single zip file)</w:t>
      </w:r>
      <w:r>
        <w:t>:</w:t>
      </w:r>
    </w:p>
    <w:p w:rsidR="000E7D10" w:rsidRDefault="000E7D10">
      <w:pPr>
        <w:numPr>
          <w:ilvl w:val="1"/>
          <w:numId w:val="3"/>
        </w:numPr>
        <w:tabs>
          <w:tab w:val="left" w:pos="1080"/>
        </w:tabs>
      </w:pPr>
      <w:r>
        <w:t>A readme document indicating how to compile and run the VM.</w:t>
      </w:r>
    </w:p>
    <w:p w:rsidR="000E7D10" w:rsidRDefault="000E7D10">
      <w:pPr>
        <w:numPr>
          <w:ilvl w:val="1"/>
          <w:numId w:val="3"/>
        </w:numPr>
        <w:tabs>
          <w:tab w:val="left" w:pos="1080"/>
        </w:tabs>
      </w:pPr>
      <w:r>
        <w:t>The source code of your PM/0 VM.</w:t>
      </w:r>
    </w:p>
    <w:p w:rsidR="000E7D10" w:rsidRDefault="000E7D10">
      <w:pPr>
        <w:numPr>
          <w:ilvl w:val="1"/>
          <w:numId w:val="3"/>
        </w:numPr>
        <w:tabs>
          <w:tab w:val="left" w:pos="1080"/>
        </w:tabs>
      </w:pPr>
      <w:r>
        <w:t>The output of a test program running in the virtual machine. Please provide a copy of the initial state of the stack and the state of stack after the execution of each instruction. Please see the example in Appendix C.</w:t>
      </w:r>
    </w:p>
    <w:p w:rsidR="000E7D10" w:rsidRDefault="000E7D10" w:rsidP="00D04FD7">
      <w:pPr>
        <w:tabs>
          <w:tab w:val="left" w:pos="1080"/>
        </w:tabs>
        <w:rPr>
          <w:b/>
          <w:sz w:val="36"/>
          <w:szCs w:val="36"/>
        </w:rPr>
      </w:pPr>
    </w:p>
    <w:p w:rsidR="000E7D10" w:rsidRDefault="000E7D10">
      <w:pPr>
        <w:pageBreakBefore/>
      </w:pPr>
      <w:r>
        <w:rPr>
          <w:b/>
          <w:sz w:val="36"/>
          <w:szCs w:val="36"/>
        </w:rPr>
        <w:lastRenderedPageBreak/>
        <w:t xml:space="preserve">Appendix A </w:t>
      </w:r>
    </w:p>
    <w:p w:rsidR="000E7D10" w:rsidRDefault="000E7D10"/>
    <w:p w:rsidR="000E7D10" w:rsidRDefault="000E7D10">
      <w:r>
        <w:rPr>
          <w:b/>
        </w:rPr>
        <w:t>Instruction Set Architecture (ISA)</w:t>
      </w:r>
    </w:p>
    <w:p w:rsidR="000E7D10" w:rsidRDefault="000E7D10"/>
    <w:p w:rsidR="000E7D10" w:rsidRDefault="000E7D10">
      <w:r>
        <w:t xml:space="preserve">There are 13 arithmetic/logical operations that manipulate the data within stack. These operations are indicated by the </w:t>
      </w:r>
      <w:r>
        <w:rPr>
          <w:b/>
        </w:rPr>
        <w:t>OP</w:t>
      </w:r>
      <w:r>
        <w:t xml:space="preserve"> component = 2 (OPR). When an </w:t>
      </w:r>
      <w:r>
        <w:rPr>
          <w:b/>
        </w:rPr>
        <w:t>OPR</w:t>
      </w:r>
      <w:r>
        <w:t xml:space="preserve"> instruction is encountered, the </w:t>
      </w:r>
      <w:r>
        <w:rPr>
          <w:b/>
        </w:rPr>
        <w:t>M</w:t>
      </w:r>
      <w:r>
        <w:t xml:space="preserve"> component of the instruction is used to select the particular arithmetic/logical operation to be executed (e.g. to multiply the two elements at the top of the stack, write the instruction “2 0 4”).</w:t>
      </w:r>
    </w:p>
    <w:p w:rsidR="00D3002A" w:rsidRDefault="00D3002A"/>
    <w:p w:rsidR="001F6837" w:rsidRDefault="001F6837" w:rsidP="00D300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      L  M</w:t>
      </w:r>
    </w:p>
    <w:p w:rsidR="003E5DA9" w:rsidRDefault="003E5DA9" w:rsidP="00D3002A">
      <w:pPr>
        <w:rPr>
          <w:rFonts w:ascii="Courier New" w:hAnsi="Courier New" w:cs="Courier New"/>
        </w:rPr>
      </w:pPr>
    </w:p>
    <w:p w:rsidR="00D3002A" w:rsidRDefault="00D3002A" w:rsidP="00D3002A">
      <w:r w:rsidRPr="0035551D">
        <w:rPr>
          <w:rFonts w:ascii="Courier New" w:hAnsi="Courier New" w:cs="Courier New"/>
        </w:rPr>
        <w:t xml:space="preserve">01 </w:t>
      </w:r>
      <w:r w:rsidR="0035551D">
        <w:rPr>
          <w:rFonts w:ascii="Courier New" w:hAnsi="Courier New" w:cs="Courier New"/>
          <w:b/>
          <w:bCs/>
        </w:rPr>
        <w:t xml:space="preserve">LIT  </w:t>
      </w:r>
      <w:r w:rsidRPr="0035551D">
        <w:rPr>
          <w:rFonts w:ascii="Courier New" w:hAnsi="Courier New" w:cs="Courier New"/>
          <w:b/>
          <w:bCs/>
        </w:rPr>
        <w:t>0</w:t>
      </w:r>
      <w:r w:rsidR="0035551D">
        <w:rPr>
          <w:rFonts w:ascii="Courier New" w:hAnsi="Courier New" w:cs="Courier New"/>
          <w:b/>
          <w:bCs/>
        </w:rPr>
        <w:t xml:space="preserve">  </w:t>
      </w:r>
      <w:r w:rsidRPr="0035551D">
        <w:rPr>
          <w:rFonts w:ascii="Courier New" w:hAnsi="Courier New" w:cs="Courier New"/>
          <w:b/>
          <w:bCs/>
        </w:rPr>
        <w:t>M</w:t>
      </w:r>
      <w:r w:rsidR="0035551D">
        <w:tab/>
      </w:r>
      <w:r w:rsidRPr="00D3002A">
        <w:t xml:space="preserve">Push value </w:t>
      </w:r>
      <w:r w:rsidRPr="00D3002A">
        <w:rPr>
          <w:b/>
          <w:bCs/>
        </w:rPr>
        <w:t>M</w:t>
      </w:r>
      <w:r w:rsidRPr="00D3002A">
        <w:t xml:space="preserve"> onto stack</w:t>
      </w:r>
    </w:p>
    <w:p w:rsidR="001F6837" w:rsidRPr="00D3002A" w:rsidRDefault="001F6837" w:rsidP="00D3002A"/>
    <w:p w:rsidR="00D3002A" w:rsidRPr="00D3002A" w:rsidRDefault="00D3002A" w:rsidP="00D3002A">
      <w:r w:rsidRPr="0035551D">
        <w:rPr>
          <w:rFonts w:ascii="Courier New" w:hAnsi="Courier New" w:cs="Courier New"/>
        </w:rPr>
        <w:t xml:space="preserve">02 </w:t>
      </w:r>
      <w:r w:rsidRPr="0035551D">
        <w:rPr>
          <w:rFonts w:ascii="Courier New" w:hAnsi="Courier New" w:cs="Courier New"/>
          <w:b/>
          <w:bCs/>
        </w:rPr>
        <w:t>OPR</w:t>
      </w:r>
      <w:r w:rsidR="0035551D">
        <w:rPr>
          <w:rFonts w:ascii="Courier New" w:hAnsi="Courier New" w:cs="Courier New"/>
        </w:rPr>
        <w:t xml:space="preserve">  </w:t>
      </w:r>
      <w:r w:rsidRPr="0035551D">
        <w:rPr>
          <w:rFonts w:ascii="Courier New" w:hAnsi="Courier New" w:cs="Courier New"/>
          <w:b/>
          <w:bCs/>
        </w:rPr>
        <w:t>0  M</w:t>
      </w:r>
      <w:r>
        <w:tab/>
        <w:t>(arithmetic or logical operations defined in detail below</w:t>
      </w:r>
      <w:r w:rsidRPr="00D3002A">
        <w:t>)</w:t>
      </w:r>
    </w:p>
    <w:p w:rsidR="001F6837" w:rsidRDefault="001F6837" w:rsidP="00D3002A">
      <w:pPr>
        <w:rPr>
          <w:rFonts w:ascii="Courier New" w:hAnsi="Courier New" w:cs="Courier New"/>
        </w:rPr>
      </w:pPr>
    </w:p>
    <w:p w:rsidR="00D3002A" w:rsidRPr="00D3002A" w:rsidRDefault="00D3002A" w:rsidP="00D3002A">
      <w:r w:rsidRPr="0035551D">
        <w:rPr>
          <w:rFonts w:ascii="Courier New" w:hAnsi="Courier New" w:cs="Courier New"/>
        </w:rPr>
        <w:t xml:space="preserve">03 </w:t>
      </w:r>
      <w:r w:rsidRPr="0035551D">
        <w:rPr>
          <w:rFonts w:ascii="Courier New" w:hAnsi="Courier New" w:cs="Courier New"/>
          <w:b/>
          <w:bCs/>
        </w:rPr>
        <w:t>LOD</w:t>
      </w:r>
      <w:r w:rsidR="0035551D">
        <w:rPr>
          <w:rFonts w:ascii="Courier New" w:hAnsi="Courier New" w:cs="Courier New"/>
          <w:b/>
          <w:bCs/>
        </w:rPr>
        <w:t xml:space="preserve">  </w:t>
      </w:r>
      <w:r w:rsidRPr="0035551D">
        <w:rPr>
          <w:rFonts w:ascii="Courier New" w:hAnsi="Courier New" w:cs="Courier New"/>
          <w:b/>
          <w:bCs/>
        </w:rPr>
        <w:t>L  M</w:t>
      </w:r>
      <w:r w:rsidRPr="00D3002A">
        <w:tab/>
        <w:t xml:space="preserve">Get value at offset </w:t>
      </w:r>
      <w:r w:rsidRPr="00D3002A">
        <w:rPr>
          <w:b/>
          <w:bCs/>
        </w:rPr>
        <w:t>M</w:t>
      </w:r>
      <w:r w:rsidRPr="00D3002A">
        <w:t xml:space="preserve"> in frame </w:t>
      </w:r>
      <w:r w:rsidRPr="00D3002A">
        <w:rPr>
          <w:b/>
          <w:bCs/>
        </w:rPr>
        <w:t>L</w:t>
      </w:r>
      <w:r w:rsidRPr="00D3002A">
        <w:t xml:space="preserve"> levels down and push it</w:t>
      </w:r>
    </w:p>
    <w:p w:rsidR="001F6837" w:rsidRDefault="001F6837" w:rsidP="00D3002A">
      <w:pPr>
        <w:rPr>
          <w:rFonts w:ascii="Courier New" w:hAnsi="Courier New" w:cs="Courier New"/>
        </w:rPr>
      </w:pPr>
    </w:p>
    <w:p w:rsidR="00D3002A" w:rsidRPr="00D3002A" w:rsidRDefault="00D3002A" w:rsidP="00D3002A">
      <w:r w:rsidRPr="0035551D">
        <w:rPr>
          <w:rFonts w:ascii="Courier New" w:hAnsi="Courier New" w:cs="Courier New"/>
        </w:rPr>
        <w:t xml:space="preserve">04 </w:t>
      </w:r>
      <w:r w:rsidRPr="0035551D">
        <w:rPr>
          <w:rFonts w:ascii="Courier New" w:hAnsi="Courier New" w:cs="Courier New"/>
          <w:b/>
          <w:bCs/>
        </w:rPr>
        <w:t>STO</w:t>
      </w:r>
      <w:r w:rsidR="0035551D">
        <w:rPr>
          <w:rFonts w:ascii="Courier New" w:hAnsi="Courier New" w:cs="Courier New"/>
        </w:rPr>
        <w:t xml:space="preserve">  </w:t>
      </w:r>
      <w:r w:rsidRPr="0035551D">
        <w:rPr>
          <w:rFonts w:ascii="Courier New" w:hAnsi="Courier New" w:cs="Courier New"/>
          <w:b/>
          <w:bCs/>
        </w:rPr>
        <w:t>L  M</w:t>
      </w:r>
      <w:r w:rsidRPr="00D3002A">
        <w:tab/>
        <w:t xml:space="preserve">Pop stack and insert value at offset </w:t>
      </w:r>
      <w:r w:rsidRPr="00D3002A">
        <w:rPr>
          <w:b/>
          <w:bCs/>
        </w:rPr>
        <w:t>M</w:t>
      </w:r>
      <w:r w:rsidRPr="00D3002A">
        <w:t xml:space="preserve"> in frame </w:t>
      </w:r>
      <w:r w:rsidRPr="00D3002A">
        <w:rPr>
          <w:b/>
          <w:bCs/>
        </w:rPr>
        <w:t>L</w:t>
      </w:r>
      <w:r w:rsidRPr="00D3002A">
        <w:t xml:space="preserve"> levels down</w:t>
      </w:r>
    </w:p>
    <w:p w:rsidR="001F6837" w:rsidRDefault="001F6837" w:rsidP="00D3002A">
      <w:pPr>
        <w:rPr>
          <w:rFonts w:ascii="Courier New" w:hAnsi="Courier New" w:cs="Courier New"/>
        </w:rPr>
      </w:pPr>
    </w:p>
    <w:p w:rsidR="00D3002A" w:rsidRPr="00D3002A" w:rsidRDefault="00D3002A" w:rsidP="00D3002A">
      <w:r w:rsidRPr="0035551D">
        <w:rPr>
          <w:rFonts w:ascii="Courier New" w:hAnsi="Courier New" w:cs="Courier New"/>
        </w:rPr>
        <w:t xml:space="preserve">05 </w:t>
      </w:r>
      <w:r w:rsidRPr="0035551D">
        <w:rPr>
          <w:rFonts w:ascii="Courier New" w:hAnsi="Courier New" w:cs="Courier New"/>
          <w:b/>
          <w:bCs/>
        </w:rPr>
        <w:t>CAL</w:t>
      </w:r>
      <w:r w:rsidR="0035551D">
        <w:rPr>
          <w:rFonts w:ascii="Courier New" w:hAnsi="Courier New" w:cs="Courier New"/>
          <w:b/>
          <w:bCs/>
        </w:rPr>
        <w:t xml:space="preserve">  </w:t>
      </w:r>
      <w:r w:rsidRPr="0035551D">
        <w:rPr>
          <w:rFonts w:ascii="Courier New" w:hAnsi="Courier New" w:cs="Courier New"/>
          <w:b/>
          <w:bCs/>
        </w:rPr>
        <w:t>L  M</w:t>
      </w:r>
      <w:r w:rsidRPr="00D3002A">
        <w:tab/>
        <w:t xml:space="preserve">Call procedure at </w:t>
      </w:r>
      <w:r w:rsidRPr="00D3002A">
        <w:rPr>
          <w:b/>
          <w:bCs/>
        </w:rPr>
        <w:t>M</w:t>
      </w:r>
      <w:r w:rsidRPr="00D3002A">
        <w:t xml:space="preserve"> (generates new stack frame) </w:t>
      </w:r>
    </w:p>
    <w:p w:rsidR="001F6837" w:rsidRDefault="001F6837" w:rsidP="00D3002A">
      <w:pPr>
        <w:rPr>
          <w:rFonts w:ascii="Courier New" w:hAnsi="Courier New" w:cs="Courier New"/>
        </w:rPr>
      </w:pPr>
    </w:p>
    <w:p w:rsidR="00D3002A" w:rsidRPr="00D3002A" w:rsidRDefault="00D3002A" w:rsidP="00D3002A">
      <w:r w:rsidRPr="0035551D">
        <w:rPr>
          <w:rFonts w:ascii="Courier New" w:hAnsi="Courier New" w:cs="Courier New"/>
        </w:rPr>
        <w:t xml:space="preserve">06 </w:t>
      </w:r>
      <w:r w:rsidRPr="0035551D">
        <w:rPr>
          <w:rFonts w:ascii="Courier New" w:hAnsi="Courier New" w:cs="Courier New"/>
          <w:b/>
          <w:bCs/>
        </w:rPr>
        <w:t>INC</w:t>
      </w:r>
      <w:r w:rsidR="0035551D">
        <w:rPr>
          <w:rFonts w:ascii="Courier New" w:hAnsi="Courier New" w:cs="Courier New"/>
          <w:b/>
          <w:bCs/>
        </w:rPr>
        <w:t xml:space="preserve">  </w:t>
      </w:r>
      <w:r w:rsidRPr="0035551D">
        <w:rPr>
          <w:rFonts w:ascii="Courier New" w:hAnsi="Courier New" w:cs="Courier New"/>
          <w:b/>
          <w:bCs/>
        </w:rPr>
        <w:t>0  M</w:t>
      </w:r>
      <w:r w:rsidRPr="00D3002A">
        <w:tab/>
        <w:t xml:space="preserve">Allocate </w:t>
      </w:r>
      <w:r w:rsidRPr="00D3002A">
        <w:rPr>
          <w:b/>
          <w:bCs/>
        </w:rPr>
        <w:t>M</w:t>
      </w:r>
      <w:r w:rsidRPr="00D3002A">
        <w:t xml:space="preserve"> locals on stack</w:t>
      </w:r>
    </w:p>
    <w:p w:rsidR="001F6837" w:rsidRDefault="001F6837" w:rsidP="00D3002A">
      <w:pPr>
        <w:rPr>
          <w:rFonts w:ascii="Courier New" w:hAnsi="Courier New" w:cs="Courier New"/>
        </w:rPr>
      </w:pPr>
    </w:p>
    <w:p w:rsidR="00D3002A" w:rsidRPr="00D3002A" w:rsidRDefault="00D3002A" w:rsidP="00D3002A">
      <w:r w:rsidRPr="0035551D">
        <w:rPr>
          <w:rFonts w:ascii="Courier New" w:hAnsi="Courier New" w:cs="Courier New"/>
        </w:rPr>
        <w:t xml:space="preserve">07 </w:t>
      </w:r>
      <w:r w:rsidRPr="0035551D">
        <w:rPr>
          <w:rFonts w:ascii="Courier New" w:hAnsi="Courier New" w:cs="Courier New"/>
          <w:b/>
          <w:bCs/>
        </w:rPr>
        <w:t>JMP</w:t>
      </w:r>
      <w:r w:rsidR="0035551D">
        <w:rPr>
          <w:rFonts w:ascii="Courier New" w:hAnsi="Courier New" w:cs="Courier New"/>
          <w:b/>
          <w:bCs/>
        </w:rPr>
        <w:t xml:space="preserve">  </w:t>
      </w:r>
      <w:r w:rsidRPr="0035551D">
        <w:rPr>
          <w:rFonts w:ascii="Courier New" w:hAnsi="Courier New" w:cs="Courier New"/>
          <w:b/>
          <w:bCs/>
        </w:rPr>
        <w:t>0  M</w:t>
      </w:r>
      <w:r w:rsidRPr="00D3002A">
        <w:tab/>
        <w:t xml:space="preserve">Jump to </w:t>
      </w:r>
      <w:r w:rsidRPr="00D3002A">
        <w:rPr>
          <w:b/>
          <w:bCs/>
        </w:rPr>
        <w:t>M</w:t>
      </w:r>
    </w:p>
    <w:p w:rsidR="001F6837" w:rsidRDefault="001F6837" w:rsidP="00D3002A">
      <w:pPr>
        <w:rPr>
          <w:rFonts w:ascii="Courier New" w:hAnsi="Courier New" w:cs="Courier New"/>
        </w:rPr>
      </w:pPr>
    </w:p>
    <w:p w:rsidR="00D3002A" w:rsidRPr="00D3002A" w:rsidRDefault="00D3002A" w:rsidP="00D3002A">
      <w:r w:rsidRPr="0035551D">
        <w:rPr>
          <w:rFonts w:ascii="Courier New" w:hAnsi="Courier New" w:cs="Courier New"/>
        </w:rPr>
        <w:t xml:space="preserve">08 </w:t>
      </w:r>
      <w:r w:rsidRPr="0035551D">
        <w:rPr>
          <w:rFonts w:ascii="Courier New" w:hAnsi="Courier New" w:cs="Courier New"/>
          <w:b/>
          <w:bCs/>
        </w:rPr>
        <w:t>JPC</w:t>
      </w:r>
      <w:r w:rsidR="0035551D">
        <w:rPr>
          <w:rFonts w:ascii="Courier New" w:hAnsi="Courier New" w:cs="Courier New"/>
          <w:b/>
          <w:bCs/>
        </w:rPr>
        <w:t xml:space="preserve">  </w:t>
      </w:r>
      <w:r w:rsidRPr="0035551D">
        <w:rPr>
          <w:rFonts w:ascii="Courier New" w:hAnsi="Courier New" w:cs="Courier New"/>
          <w:b/>
          <w:bCs/>
        </w:rPr>
        <w:t>0  M</w:t>
      </w:r>
      <w:r w:rsidRPr="00D3002A">
        <w:rPr>
          <w:b/>
          <w:bCs/>
        </w:rPr>
        <w:tab/>
      </w:r>
      <w:r w:rsidRPr="00D3002A">
        <w:t xml:space="preserve">Pop stack and jump to </w:t>
      </w:r>
      <w:r w:rsidRPr="00D3002A">
        <w:rPr>
          <w:b/>
          <w:bCs/>
        </w:rPr>
        <w:t>M</w:t>
      </w:r>
      <w:r w:rsidRPr="00D3002A">
        <w:t xml:space="preserve"> if value is equal to 0</w:t>
      </w:r>
    </w:p>
    <w:p w:rsidR="001F6837" w:rsidRDefault="001F6837" w:rsidP="00D3002A">
      <w:pPr>
        <w:rPr>
          <w:rFonts w:ascii="Courier New" w:hAnsi="Courier New" w:cs="Courier New"/>
        </w:rPr>
      </w:pPr>
    </w:p>
    <w:p w:rsidR="00D3002A" w:rsidRPr="00D3002A" w:rsidRDefault="00D3002A" w:rsidP="00D3002A">
      <w:r w:rsidRPr="0035551D">
        <w:rPr>
          <w:rFonts w:ascii="Courier New" w:hAnsi="Courier New" w:cs="Courier New"/>
        </w:rPr>
        <w:t xml:space="preserve">09 </w:t>
      </w:r>
      <w:r w:rsidRPr="0035551D">
        <w:rPr>
          <w:rFonts w:ascii="Courier New" w:hAnsi="Courier New" w:cs="Courier New"/>
          <w:b/>
          <w:bCs/>
        </w:rPr>
        <w:t>SIO</w:t>
      </w:r>
      <w:r w:rsidR="0035551D">
        <w:rPr>
          <w:rFonts w:ascii="Courier New" w:hAnsi="Courier New" w:cs="Courier New"/>
        </w:rPr>
        <w:t xml:space="preserve">  </w:t>
      </w:r>
      <w:r w:rsidRPr="0035551D">
        <w:rPr>
          <w:rFonts w:ascii="Courier New" w:hAnsi="Courier New" w:cs="Courier New"/>
          <w:b/>
          <w:bCs/>
        </w:rPr>
        <w:t>0  0</w:t>
      </w:r>
      <w:r w:rsidRPr="00D3002A">
        <w:tab/>
        <w:t xml:space="preserve">Pop stack and print out value </w:t>
      </w:r>
    </w:p>
    <w:p w:rsidR="001F6837" w:rsidRDefault="001F6837" w:rsidP="00D3002A">
      <w:pPr>
        <w:rPr>
          <w:rFonts w:ascii="Courier New" w:hAnsi="Courier New" w:cs="Courier New"/>
        </w:rPr>
      </w:pPr>
    </w:p>
    <w:p w:rsidR="00D3002A" w:rsidRPr="00D3002A" w:rsidRDefault="00D3002A" w:rsidP="00D3002A">
      <w:r w:rsidRPr="0035551D">
        <w:rPr>
          <w:rFonts w:ascii="Courier New" w:hAnsi="Courier New" w:cs="Courier New"/>
        </w:rPr>
        <w:t xml:space="preserve">09 </w:t>
      </w:r>
      <w:r w:rsidRPr="0035551D">
        <w:rPr>
          <w:rFonts w:ascii="Courier New" w:hAnsi="Courier New" w:cs="Courier New"/>
          <w:b/>
          <w:bCs/>
        </w:rPr>
        <w:t>SIO</w:t>
      </w:r>
      <w:r w:rsidR="0035551D">
        <w:rPr>
          <w:rFonts w:ascii="Courier New" w:hAnsi="Courier New" w:cs="Courier New"/>
        </w:rPr>
        <w:t xml:space="preserve">  </w:t>
      </w:r>
      <w:r w:rsidRPr="0035551D">
        <w:rPr>
          <w:rFonts w:ascii="Courier New" w:hAnsi="Courier New" w:cs="Courier New"/>
          <w:b/>
          <w:bCs/>
        </w:rPr>
        <w:t>0  1</w:t>
      </w:r>
      <w:r w:rsidRPr="00D3002A">
        <w:tab/>
        <w:t>Read in input from user and push it</w:t>
      </w:r>
    </w:p>
    <w:p w:rsidR="001F6837" w:rsidRDefault="001F6837" w:rsidP="00D3002A">
      <w:pPr>
        <w:rPr>
          <w:rFonts w:ascii="Courier New" w:hAnsi="Courier New" w:cs="Courier New"/>
        </w:rPr>
      </w:pPr>
    </w:p>
    <w:p w:rsidR="00D3002A" w:rsidRPr="00D3002A" w:rsidRDefault="00D3002A" w:rsidP="00D3002A">
      <w:r w:rsidRPr="0035551D">
        <w:rPr>
          <w:rFonts w:ascii="Courier New" w:hAnsi="Courier New" w:cs="Courier New"/>
        </w:rPr>
        <w:t xml:space="preserve">09 </w:t>
      </w:r>
      <w:r w:rsidRPr="0035551D">
        <w:rPr>
          <w:rFonts w:ascii="Courier New" w:hAnsi="Courier New" w:cs="Courier New"/>
          <w:b/>
          <w:bCs/>
        </w:rPr>
        <w:t>SIO</w:t>
      </w:r>
      <w:r w:rsidR="0035551D">
        <w:rPr>
          <w:rFonts w:ascii="Courier New" w:hAnsi="Courier New" w:cs="Courier New"/>
        </w:rPr>
        <w:t xml:space="preserve">  </w:t>
      </w:r>
      <w:r w:rsidRPr="0035551D">
        <w:rPr>
          <w:rFonts w:ascii="Courier New" w:hAnsi="Courier New" w:cs="Courier New"/>
          <w:b/>
          <w:bCs/>
        </w:rPr>
        <w:t>0  2</w:t>
      </w:r>
      <w:r w:rsidRPr="00D3002A">
        <w:tab/>
        <w:t>Halt the machine</w:t>
      </w:r>
    </w:p>
    <w:p w:rsidR="00D3002A" w:rsidRDefault="00D3002A"/>
    <w:p w:rsidR="000E7D10" w:rsidRDefault="001F6837">
      <w:pPr>
        <w:pageBreakBefore/>
        <w:jc w:val="both"/>
        <w:rPr>
          <w:b/>
          <w:lang w:val="fr-FR"/>
        </w:rPr>
      </w:pPr>
      <w:r>
        <w:rPr>
          <w:b/>
          <w:sz w:val="36"/>
          <w:szCs w:val="36"/>
        </w:rPr>
        <w:lastRenderedPageBreak/>
        <w:t>A</w:t>
      </w:r>
      <w:r w:rsidR="000E7D10" w:rsidRPr="00901799">
        <w:rPr>
          <w:b/>
          <w:sz w:val="36"/>
          <w:szCs w:val="36"/>
        </w:rPr>
        <w:t>ppendix</w:t>
      </w:r>
      <w:r w:rsidR="000E7D10">
        <w:rPr>
          <w:b/>
          <w:sz w:val="36"/>
          <w:szCs w:val="36"/>
          <w:lang w:val="fr-FR"/>
        </w:rPr>
        <w:t xml:space="preserve"> B</w:t>
      </w:r>
    </w:p>
    <w:p w:rsidR="000E7D10" w:rsidRDefault="000E7D10">
      <w:pPr>
        <w:jc w:val="both"/>
        <w:rPr>
          <w:b/>
          <w:lang w:val="fr-FR"/>
        </w:rPr>
      </w:pPr>
    </w:p>
    <w:p w:rsidR="000E7D10" w:rsidRDefault="000E7D10">
      <w:pPr>
        <w:jc w:val="both"/>
        <w:rPr>
          <w:lang w:val="fr-FR"/>
        </w:rPr>
      </w:pPr>
      <w:r>
        <w:rPr>
          <w:b/>
          <w:lang w:val="fr-FR"/>
        </w:rPr>
        <w:t>ISA Pseudo Code</w:t>
      </w:r>
    </w:p>
    <w:p w:rsidR="000E7D10" w:rsidRDefault="000E7D10">
      <w:pPr>
        <w:jc w:val="both"/>
        <w:rPr>
          <w:lang w:val="fr-FR"/>
        </w:rPr>
      </w:pPr>
    </w:p>
    <w:p w:rsidR="004465D3" w:rsidRDefault="004465D3">
      <w:pPr>
        <w:jc w:val="both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01  </w:t>
      </w:r>
      <w:r w:rsidR="000E7D10" w:rsidRPr="004465D3">
        <w:rPr>
          <w:rFonts w:ascii="Courier New" w:hAnsi="Courier New" w:cs="Courier New"/>
          <w:b/>
          <w:bCs/>
          <w:lang w:val="fr-FR"/>
        </w:rPr>
        <w:t>LIT</w:t>
      </w:r>
      <w:r w:rsidRPr="004465D3">
        <w:rPr>
          <w:rFonts w:ascii="Courier New" w:hAnsi="Courier New" w:cs="Courier New"/>
          <w:b/>
          <w:bCs/>
          <w:lang w:val="fr-FR"/>
        </w:rPr>
        <w:t xml:space="preserve">  0  </w:t>
      </w:r>
      <w:r w:rsidR="000E7D10" w:rsidRPr="004465D3">
        <w:rPr>
          <w:rFonts w:ascii="Courier New" w:hAnsi="Courier New" w:cs="Courier New"/>
          <w:b/>
          <w:bCs/>
          <w:lang w:val="fr-FR"/>
        </w:rPr>
        <w:t>M</w:t>
      </w:r>
      <w:r w:rsidRPr="004465D3">
        <w:rPr>
          <w:rFonts w:ascii="Courier New" w:hAnsi="Courier New" w:cs="Courier New"/>
          <w:lang w:val="fr-FR"/>
        </w:rPr>
        <w:t xml:space="preserve">    </w:t>
      </w:r>
    </w:p>
    <w:p w:rsidR="000E7D10" w:rsidRPr="004465D3" w:rsidRDefault="000E7D10" w:rsidP="004465D3">
      <w:pPr>
        <w:ind w:left="1440" w:firstLine="720"/>
        <w:jc w:val="both"/>
        <w:rPr>
          <w:rFonts w:ascii="Courier New" w:hAnsi="Courier New" w:cs="Courier New"/>
          <w:lang w:val="fr-FR"/>
        </w:rPr>
      </w:pPr>
      <w:r w:rsidRPr="004465D3">
        <w:rPr>
          <w:rFonts w:ascii="Courier New" w:hAnsi="Courier New" w:cs="Courier New"/>
          <w:lang w:val="fr-FR"/>
        </w:rPr>
        <w:t xml:space="preserve">sp </w:t>
      </w:r>
      <w:r w:rsidR="00A7170F" w:rsidRPr="004465D3">
        <w:rPr>
          <w:rFonts w:ascii="Courier New" w:hAnsi="Courier New" w:cs="Courier New"/>
        </w:rPr>
        <w:t>=</w:t>
      </w:r>
      <w:r w:rsidRPr="004465D3">
        <w:rPr>
          <w:rFonts w:ascii="Courier New" w:hAnsi="Courier New" w:cs="Courier New"/>
          <w:lang w:val="fr-FR"/>
        </w:rPr>
        <w:t xml:space="preserve"> sp + 1; </w:t>
      </w:r>
    </w:p>
    <w:p w:rsidR="000E7D10" w:rsidRPr="004465D3" w:rsidRDefault="00A7170F" w:rsidP="004465D3">
      <w:pPr>
        <w:ind w:left="2160"/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>stack[sp] =</w:t>
      </w:r>
      <w:r w:rsidR="000E7D10" w:rsidRPr="004465D3">
        <w:rPr>
          <w:rFonts w:ascii="Courier New" w:hAnsi="Courier New" w:cs="Courier New"/>
        </w:rPr>
        <w:t xml:space="preserve"> </w:t>
      </w:r>
      <w:r w:rsidR="000E7D10" w:rsidRPr="004465D3">
        <w:rPr>
          <w:rFonts w:ascii="Courier New" w:hAnsi="Courier New" w:cs="Courier New"/>
          <w:b/>
          <w:bCs/>
        </w:rPr>
        <w:t>M</w:t>
      </w:r>
      <w:r w:rsidR="000E7D10" w:rsidRPr="004465D3">
        <w:rPr>
          <w:rFonts w:ascii="Courier New" w:hAnsi="Courier New" w:cs="Courier New"/>
          <w:bCs/>
        </w:rPr>
        <w:t>;</w:t>
      </w:r>
      <w:r w:rsidR="000E7D10" w:rsidRPr="004465D3">
        <w:rPr>
          <w:rFonts w:ascii="Courier New" w:hAnsi="Courier New" w:cs="Courier New"/>
          <w:b/>
          <w:bCs/>
        </w:rPr>
        <w:t xml:space="preserve"> </w:t>
      </w:r>
    </w:p>
    <w:p w:rsidR="000E7D10" w:rsidRPr="004465D3" w:rsidRDefault="000E7D10">
      <w:pPr>
        <w:jc w:val="both"/>
        <w:rPr>
          <w:rFonts w:ascii="Courier New" w:hAnsi="Courier New" w:cs="Courier New"/>
        </w:rPr>
      </w:pPr>
    </w:p>
    <w:p w:rsidR="000E7D10" w:rsidRPr="004465D3" w:rsidRDefault="004465D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02  </w:t>
      </w:r>
      <w:r w:rsidR="000E7D10" w:rsidRPr="004465D3">
        <w:rPr>
          <w:rFonts w:ascii="Courier New" w:hAnsi="Courier New" w:cs="Courier New"/>
          <w:b/>
          <w:bCs/>
        </w:rPr>
        <w:t>OPR</w:t>
      </w:r>
      <w:r w:rsidRPr="004465D3">
        <w:rPr>
          <w:rFonts w:ascii="Courier New" w:hAnsi="Courier New" w:cs="Courier New"/>
        </w:rPr>
        <w:t xml:space="preserve">  </w:t>
      </w:r>
      <w:r w:rsidRPr="004465D3">
        <w:rPr>
          <w:rFonts w:ascii="Courier New" w:hAnsi="Courier New" w:cs="Courier New"/>
          <w:b/>
          <w:bCs/>
        </w:rPr>
        <w:t xml:space="preserve">0 </w:t>
      </w:r>
      <w:r>
        <w:rPr>
          <w:rFonts w:ascii="Courier New" w:hAnsi="Courier New" w:cs="Courier New"/>
          <w:b/>
          <w:bCs/>
        </w:rPr>
        <w:t xml:space="preserve"> </w:t>
      </w:r>
      <w:r w:rsidR="000A20B2" w:rsidRPr="004465D3">
        <w:rPr>
          <w:rFonts w:ascii="Courier New" w:hAnsi="Courier New" w:cs="Courier New"/>
          <w:b/>
          <w:bCs/>
        </w:rPr>
        <w:t>M</w:t>
      </w:r>
      <w:r w:rsidR="000E7D10" w:rsidRPr="004465D3">
        <w:rPr>
          <w:rFonts w:ascii="Courier New" w:hAnsi="Courier New" w:cs="Courier New"/>
        </w:rPr>
        <w:tab/>
      </w:r>
    </w:p>
    <w:p w:rsidR="004465D3" w:rsidRPr="004465D3" w:rsidRDefault="004465D3">
      <w:pPr>
        <w:rPr>
          <w:rFonts w:ascii="Courier New" w:hAnsi="Courier New" w:cs="Courier New"/>
        </w:rPr>
      </w:pPr>
    </w:p>
    <w:p w:rsidR="000E7D10" w:rsidRDefault="004465D3" w:rsidP="004465D3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 0 </w:t>
      </w:r>
      <w:r w:rsidRPr="003E5DA9">
        <w:rPr>
          <w:rFonts w:ascii="Courier New" w:hAnsi="Courier New" w:cs="Courier New"/>
          <w:b/>
        </w:rPr>
        <w:t>RET</w:t>
      </w:r>
      <w:r w:rsidRPr="004465D3">
        <w:rPr>
          <w:rFonts w:ascii="Courier New" w:hAnsi="Courier New" w:cs="Courier New"/>
        </w:rPr>
        <w:t xml:space="preserve">  </w:t>
      </w:r>
      <w:r w:rsidR="000E7D10" w:rsidRPr="004465D3">
        <w:rPr>
          <w:rFonts w:ascii="Courier New" w:hAnsi="Courier New" w:cs="Courier New"/>
        </w:rPr>
        <w:t xml:space="preserve">sp </w:t>
      </w:r>
      <w:r w:rsidRPr="004465D3">
        <w:rPr>
          <w:rFonts w:ascii="Courier New" w:hAnsi="Courier New" w:cs="Courier New"/>
        </w:rPr>
        <w:t>=</w:t>
      </w:r>
      <w:r w:rsidR="000E7D10" w:rsidRPr="004465D3">
        <w:rPr>
          <w:rFonts w:ascii="Courier New" w:hAnsi="Courier New" w:cs="Courier New"/>
        </w:rPr>
        <w:t xml:space="preserve"> bp </w:t>
      </w:r>
      <w:r w:rsidR="006E5D3D" w:rsidRPr="004465D3">
        <w:rPr>
          <w:rFonts w:ascii="Courier New" w:hAnsi="Courier New" w:cs="Courier New"/>
        </w:rPr>
        <w:t xml:space="preserve">– </w:t>
      </w:r>
      <w:r w:rsidR="000E7D10" w:rsidRPr="004465D3">
        <w:rPr>
          <w:rFonts w:ascii="Courier New" w:hAnsi="Courier New" w:cs="Courier New"/>
        </w:rPr>
        <w:t>1</w:t>
      </w:r>
      <w:r w:rsidR="006E5D3D" w:rsidRPr="004465D3">
        <w:rPr>
          <w:rFonts w:ascii="Courier New" w:hAnsi="Courier New" w:cs="Courier New"/>
        </w:rPr>
        <w:t>;</w:t>
      </w:r>
      <w:r w:rsidR="000E7D10" w:rsidRPr="004465D3">
        <w:rPr>
          <w:rFonts w:ascii="Courier New" w:hAnsi="Courier New" w:cs="Courier New"/>
        </w:rPr>
        <w:t xml:space="preserve"> pc </w:t>
      </w:r>
      <w:r w:rsidRPr="004465D3">
        <w:rPr>
          <w:rFonts w:ascii="Courier New" w:hAnsi="Courier New" w:cs="Courier New"/>
        </w:rPr>
        <w:t>=</w:t>
      </w:r>
      <w:r w:rsidR="000E7D10" w:rsidRPr="004465D3">
        <w:rPr>
          <w:rFonts w:ascii="Courier New" w:hAnsi="Courier New" w:cs="Courier New"/>
        </w:rPr>
        <w:t xml:space="preserve"> stack[sp + 4]</w:t>
      </w:r>
      <w:r w:rsidR="006E5D3D" w:rsidRPr="004465D3">
        <w:rPr>
          <w:rFonts w:ascii="Courier New" w:hAnsi="Courier New" w:cs="Courier New"/>
        </w:rPr>
        <w:t>;</w:t>
      </w:r>
      <w:r w:rsidR="000E7D10" w:rsidRPr="004465D3">
        <w:rPr>
          <w:rFonts w:ascii="Courier New" w:hAnsi="Courier New" w:cs="Courier New"/>
        </w:rPr>
        <w:t xml:space="preserve"> bp </w:t>
      </w:r>
      <w:r w:rsidRPr="004465D3">
        <w:rPr>
          <w:rFonts w:ascii="Courier New" w:hAnsi="Courier New" w:cs="Courier New"/>
        </w:rPr>
        <w:t>=</w:t>
      </w:r>
      <w:r w:rsidR="000E7D10" w:rsidRPr="004465D3">
        <w:rPr>
          <w:rFonts w:ascii="Courier New" w:hAnsi="Courier New" w:cs="Courier New"/>
        </w:rPr>
        <w:t xml:space="preserve"> stack[sp + 3]</w:t>
      </w:r>
      <w:r w:rsidR="006E5D3D" w:rsidRPr="004465D3">
        <w:rPr>
          <w:rFonts w:ascii="Courier New" w:hAnsi="Courier New" w:cs="Courier New"/>
        </w:rPr>
        <w:t>;</w:t>
      </w:r>
    </w:p>
    <w:p w:rsidR="00560391" w:rsidRPr="004465D3" w:rsidRDefault="00560391" w:rsidP="004465D3">
      <w:pPr>
        <w:rPr>
          <w:rFonts w:ascii="Courier New" w:hAnsi="Courier New" w:cs="Courier New"/>
        </w:rPr>
      </w:pPr>
    </w:p>
    <w:p w:rsidR="00560391" w:rsidRDefault="004465D3" w:rsidP="004465D3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 1 </w:t>
      </w:r>
      <w:r w:rsidRPr="003E5DA9">
        <w:rPr>
          <w:rFonts w:ascii="Courier New" w:hAnsi="Courier New" w:cs="Courier New"/>
          <w:b/>
        </w:rPr>
        <w:t>NEG</w:t>
      </w:r>
      <w:r w:rsidRPr="004465D3">
        <w:rPr>
          <w:rFonts w:ascii="Courier New" w:hAnsi="Courier New" w:cs="Courier New"/>
        </w:rPr>
        <w:t xml:space="preserve">  </w:t>
      </w:r>
      <w:r w:rsidR="006E5D3D" w:rsidRPr="004465D3">
        <w:rPr>
          <w:rFonts w:ascii="Courier New" w:hAnsi="Courier New" w:cs="Courier New"/>
        </w:rPr>
        <w:t xml:space="preserve">stack[sp] </w:t>
      </w:r>
      <w:r w:rsidRPr="004465D3">
        <w:rPr>
          <w:rFonts w:ascii="Courier New" w:hAnsi="Courier New" w:cs="Courier New"/>
        </w:rPr>
        <w:t>=</w:t>
      </w:r>
      <w:r w:rsidR="006E5D3D" w:rsidRPr="004465D3">
        <w:rPr>
          <w:rFonts w:ascii="Courier New" w:hAnsi="Courier New" w:cs="Courier New"/>
        </w:rPr>
        <w:t xml:space="preserve"> </w:t>
      </w:r>
      <w:r w:rsidR="000E7D10" w:rsidRPr="004465D3">
        <w:rPr>
          <w:rFonts w:ascii="Courier New" w:hAnsi="Courier New" w:cs="Courier New"/>
        </w:rPr>
        <w:t>-stack[sp]</w:t>
      </w:r>
      <w:r w:rsidR="006E5D3D" w:rsidRPr="004465D3">
        <w:rPr>
          <w:rFonts w:ascii="Courier New" w:hAnsi="Courier New" w:cs="Courier New"/>
        </w:rPr>
        <w:t>;</w:t>
      </w:r>
    </w:p>
    <w:p w:rsidR="00560391" w:rsidRDefault="004465D3" w:rsidP="004465D3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br/>
      </w:r>
    </w:p>
    <w:p w:rsidR="00560391" w:rsidRDefault="004465D3" w:rsidP="004465D3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 2 </w:t>
      </w:r>
      <w:r w:rsidRPr="003E5DA9">
        <w:rPr>
          <w:rFonts w:ascii="Courier New" w:hAnsi="Courier New" w:cs="Courier New"/>
          <w:b/>
        </w:rPr>
        <w:t>ADD</w:t>
      </w:r>
      <w:r w:rsidRPr="004465D3">
        <w:rPr>
          <w:rFonts w:ascii="Courier New" w:hAnsi="Courier New" w:cs="Courier New"/>
        </w:rPr>
        <w:t xml:space="preserve">  </w:t>
      </w:r>
      <w:r w:rsidR="000E7D10" w:rsidRPr="004465D3">
        <w:rPr>
          <w:rFonts w:ascii="Courier New" w:hAnsi="Courier New" w:cs="Courier New"/>
        </w:rPr>
        <w:t xml:space="preserve">sp </w:t>
      </w:r>
      <w:r w:rsidRPr="004465D3">
        <w:rPr>
          <w:rFonts w:ascii="Courier New" w:hAnsi="Courier New" w:cs="Courier New"/>
        </w:rPr>
        <w:t>=</w:t>
      </w:r>
      <w:r w:rsidR="006E5D3D" w:rsidRPr="004465D3">
        <w:rPr>
          <w:rFonts w:ascii="Courier New" w:hAnsi="Courier New" w:cs="Courier New"/>
        </w:rPr>
        <w:t xml:space="preserve"> sp – 1; </w:t>
      </w:r>
      <w:r w:rsidR="000E7D10" w:rsidRPr="004465D3">
        <w:rPr>
          <w:rFonts w:ascii="Courier New" w:hAnsi="Courier New" w:cs="Courier New"/>
        </w:rPr>
        <w:t xml:space="preserve">stack[sp] </w:t>
      </w:r>
      <w:r w:rsidRPr="004465D3">
        <w:rPr>
          <w:rFonts w:ascii="Courier New" w:hAnsi="Courier New" w:cs="Courier New"/>
        </w:rPr>
        <w:t>=</w:t>
      </w:r>
      <w:r w:rsidR="000E7D10" w:rsidRPr="004465D3">
        <w:rPr>
          <w:rFonts w:ascii="Courier New" w:hAnsi="Courier New" w:cs="Courier New"/>
        </w:rPr>
        <w:t xml:space="preserve"> stack[sp] + stack[sp + 1]</w:t>
      </w:r>
      <w:r w:rsidR="006E5D3D" w:rsidRPr="004465D3">
        <w:rPr>
          <w:rFonts w:ascii="Courier New" w:hAnsi="Courier New" w:cs="Courier New"/>
        </w:rPr>
        <w:t>;</w:t>
      </w:r>
      <w:r w:rsidRPr="004465D3">
        <w:rPr>
          <w:rFonts w:ascii="Courier New" w:hAnsi="Courier New" w:cs="Courier New"/>
        </w:rPr>
        <w:br/>
      </w:r>
    </w:p>
    <w:p w:rsidR="000E7D10" w:rsidRPr="004465D3" w:rsidRDefault="004465D3" w:rsidP="004465D3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 3 </w:t>
      </w:r>
      <w:r w:rsidRPr="003E5DA9">
        <w:rPr>
          <w:rFonts w:ascii="Courier New" w:hAnsi="Courier New" w:cs="Courier New"/>
          <w:b/>
        </w:rPr>
        <w:t>SUB</w:t>
      </w:r>
      <w:r w:rsidRPr="004465D3">
        <w:rPr>
          <w:rFonts w:ascii="Courier New" w:hAnsi="Courier New" w:cs="Courier New"/>
        </w:rPr>
        <w:t xml:space="preserve">  </w:t>
      </w:r>
      <w:r w:rsidR="000E7D10" w:rsidRPr="004465D3">
        <w:rPr>
          <w:rFonts w:ascii="Courier New" w:hAnsi="Courier New" w:cs="Courier New"/>
        </w:rPr>
        <w:t xml:space="preserve">sp </w:t>
      </w:r>
      <w:r w:rsidRPr="004465D3">
        <w:rPr>
          <w:rFonts w:ascii="Courier New" w:hAnsi="Courier New" w:cs="Courier New"/>
        </w:rPr>
        <w:t>=</w:t>
      </w:r>
      <w:r w:rsidR="006E5D3D" w:rsidRPr="004465D3">
        <w:rPr>
          <w:rFonts w:ascii="Courier New" w:hAnsi="Courier New" w:cs="Courier New"/>
        </w:rPr>
        <w:t xml:space="preserve"> sp – 1; </w:t>
      </w:r>
      <w:r w:rsidR="000E7D10" w:rsidRPr="004465D3">
        <w:rPr>
          <w:rFonts w:ascii="Courier New" w:hAnsi="Courier New" w:cs="Courier New"/>
        </w:rPr>
        <w:t xml:space="preserve">stack[sp] </w:t>
      </w:r>
      <w:r w:rsidRPr="004465D3">
        <w:rPr>
          <w:rFonts w:ascii="Courier New" w:hAnsi="Courier New" w:cs="Courier New"/>
        </w:rPr>
        <w:t>=</w:t>
      </w:r>
      <w:r w:rsidR="000E7D10" w:rsidRPr="004465D3">
        <w:rPr>
          <w:rFonts w:ascii="Courier New" w:hAnsi="Courier New" w:cs="Courier New"/>
        </w:rPr>
        <w:t xml:space="preserve"> stack[sp] - stack[sp + 1]</w:t>
      </w:r>
      <w:r w:rsidR="006E5D3D" w:rsidRPr="004465D3">
        <w:rPr>
          <w:rFonts w:ascii="Courier New" w:hAnsi="Courier New" w:cs="Courier New"/>
        </w:rPr>
        <w:t>;</w:t>
      </w:r>
    </w:p>
    <w:p w:rsidR="00560391" w:rsidRDefault="00560391" w:rsidP="004465D3">
      <w:pPr>
        <w:rPr>
          <w:rFonts w:ascii="Courier New" w:hAnsi="Courier New" w:cs="Courier New"/>
        </w:rPr>
      </w:pPr>
    </w:p>
    <w:p w:rsidR="000E7D10" w:rsidRPr="004465D3" w:rsidRDefault="004465D3" w:rsidP="004465D3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 4 </w:t>
      </w:r>
      <w:r w:rsidRPr="003E5DA9">
        <w:rPr>
          <w:rFonts w:ascii="Courier New" w:hAnsi="Courier New" w:cs="Courier New"/>
          <w:b/>
        </w:rPr>
        <w:t>MUL</w:t>
      </w:r>
      <w:r w:rsidRPr="004465D3">
        <w:rPr>
          <w:rFonts w:ascii="Courier New" w:hAnsi="Courier New" w:cs="Courier New"/>
        </w:rPr>
        <w:t xml:space="preserve">  </w:t>
      </w:r>
      <w:r w:rsidR="000E7D10" w:rsidRPr="004465D3">
        <w:rPr>
          <w:rFonts w:ascii="Courier New" w:hAnsi="Courier New" w:cs="Courier New"/>
        </w:rPr>
        <w:t xml:space="preserve">sp </w:t>
      </w:r>
      <w:r w:rsidRPr="004465D3">
        <w:rPr>
          <w:rFonts w:ascii="Courier New" w:hAnsi="Courier New" w:cs="Courier New"/>
        </w:rPr>
        <w:t xml:space="preserve">= </w:t>
      </w:r>
      <w:r w:rsidR="006E5D3D" w:rsidRPr="004465D3">
        <w:rPr>
          <w:rFonts w:ascii="Courier New" w:hAnsi="Courier New" w:cs="Courier New"/>
        </w:rPr>
        <w:t xml:space="preserve">sp – 1; </w:t>
      </w:r>
      <w:r w:rsidR="000E7D10" w:rsidRPr="004465D3">
        <w:rPr>
          <w:rFonts w:ascii="Courier New" w:hAnsi="Courier New" w:cs="Courier New"/>
        </w:rPr>
        <w:t xml:space="preserve">stack[sp] </w:t>
      </w:r>
      <w:r w:rsidRPr="004465D3">
        <w:rPr>
          <w:rFonts w:ascii="Courier New" w:hAnsi="Courier New" w:cs="Courier New"/>
        </w:rPr>
        <w:t>=</w:t>
      </w:r>
      <w:r w:rsidR="000E7D10" w:rsidRPr="004465D3">
        <w:rPr>
          <w:rFonts w:ascii="Courier New" w:hAnsi="Courier New" w:cs="Courier New"/>
        </w:rPr>
        <w:t xml:space="preserve"> stack[sp] * stack[sp + 1]</w:t>
      </w:r>
      <w:r w:rsidR="006E5D3D" w:rsidRPr="004465D3">
        <w:rPr>
          <w:rFonts w:ascii="Courier New" w:hAnsi="Courier New" w:cs="Courier New"/>
        </w:rPr>
        <w:t>;</w:t>
      </w:r>
    </w:p>
    <w:p w:rsidR="00560391" w:rsidRDefault="00560391" w:rsidP="004465D3">
      <w:pPr>
        <w:rPr>
          <w:rFonts w:ascii="Courier New" w:hAnsi="Courier New" w:cs="Courier New"/>
        </w:rPr>
      </w:pPr>
    </w:p>
    <w:p w:rsidR="00560391" w:rsidRDefault="004465D3" w:rsidP="004465D3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 5 </w:t>
      </w:r>
      <w:r w:rsidRPr="003E5DA9">
        <w:rPr>
          <w:rFonts w:ascii="Courier New" w:hAnsi="Courier New" w:cs="Courier New"/>
          <w:b/>
        </w:rPr>
        <w:t>DIV</w:t>
      </w:r>
      <w:r w:rsidRPr="004465D3">
        <w:rPr>
          <w:rFonts w:ascii="Courier New" w:hAnsi="Courier New" w:cs="Courier New"/>
        </w:rPr>
        <w:t xml:space="preserve">  sp = </w:t>
      </w:r>
      <w:r w:rsidR="000E7D10" w:rsidRPr="004465D3">
        <w:rPr>
          <w:rFonts w:ascii="Courier New" w:hAnsi="Courier New" w:cs="Courier New"/>
        </w:rPr>
        <w:t>sp – 1</w:t>
      </w:r>
      <w:r w:rsidR="006E5D3D" w:rsidRPr="004465D3">
        <w:rPr>
          <w:rFonts w:ascii="Courier New" w:hAnsi="Courier New" w:cs="Courier New"/>
        </w:rPr>
        <w:t xml:space="preserve">; </w:t>
      </w:r>
      <w:r w:rsidR="000E7D10" w:rsidRPr="004465D3">
        <w:rPr>
          <w:rFonts w:ascii="Courier New" w:hAnsi="Courier New" w:cs="Courier New"/>
        </w:rPr>
        <w:t xml:space="preserve">stack[sp] </w:t>
      </w:r>
      <w:r w:rsidRPr="004465D3">
        <w:rPr>
          <w:rFonts w:ascii="Courier New" w:hAnsi="Courier New" w:cs="Courier New"/>
        </w:rPr>
        <w:t>=</w:t>
      </w:r>
      <w:r w:rsidR="000E7D10" w:rsidRPr="004465D3">
        <w:rPr>
          <w:rFonts w:ascii="Courier New" w:hAnsi="Courier New" w:cs="Courier New"/>
        </w:rPr>
        <w:t xml:space="preserve"> stack[sp] / stack[sp + 1]</w:t>
      </w:r>
      <w:r w:rsidR="006E5D3D" w:rsidRPr="004465D3">
        <w:rPr>
          <w:rFonts w:ascii="Courier New" w:hAnsi="Courier New" w:cs="Courier New"/>
        </w:rPr>
        <w:t>;</w:t>
      </w:r>
      <w:r w:rsidRPr="004465D3">
        <w:rPr>
          <w:rFonts w:ascii="Courier New" w:hAnsi="Courier New" w:cs="Courier New"/>
        </w:rPr>
        <w:br/>
      </w:r>
    </w:p>
    <w:p w:rsidR="006E5D3D" w:rsidRPr="004465D3" w:rsidRDefault="004465D3" w:rsidP="004465D3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 6 </w:t>
      </w:r>
      <w:r w:rsidR="000E7D10" w:rsidRPr="003E5DA9">
        <w:rPr>
          <w:rFonts w:ascii="Courier New" w:hAnsi="Courier New" w:cs="Courier New"/>
          <w:b/>
        </w:rPr>
        <w:t>ODD</w:t>
      </w:r>
      <w:r w:rsidRPr="004465D3">
        <w:rPr>
          <w:rFonts w:ascii="Courier New" w:hAnsi="Courier New" w:cs="Courier New"/>
        </w:rPr>
        <w:t xml:space="preserve">  s</w:t>
      </w:r>
      <w:r w:rsidR="000E7D10" w:rsidRPr="004465D3">
        <w:rPr>
          <w:rFonts w:ascii="Courier New" w:hAnsi="Courier New" w:cs="Courier New"/>
        </w:rPr>
        <w:t xml:space="preserve">tack[sp] </w:t>
      </w:r>
      <w:r w:rsidRPr="004465D3">
        <w:rPr>
          <w:rFonts w:ascii="Courier New" w:hAnsi="Courier New" w:cs="Courier New"/>
        </w:rPr>
        <w:t>=</w:t>
      </w:r>
      <w:r w:rsidR="000E7D10" w:rsidRPr="004465D3">
        <w:rPr>
          <w:rFonts w:ascii="Courier New" w:hAnsi="Courier New" w:cs="Courier New"/>
        </w:rPr>
        <w:t xml:space="preserve"> stack[sp] mod 2</w:t>
      </w:r>
      <w:r w:rsidR="006E5D3D" w:rsidRPr="004465D3">
        <w:rPr>
          <w:rFonts w:ascii="Courier New" w:hAnsi="Courier New" w:cs="Courier New"/>
        </w:rPr>
        <w:t>;</w:t>
      </w:r>
      <w:r w:rsidR="000E7D10" w:rsidRPr="004465D3">
        <w:rPr>
          <w:rFonts w:ascii="Courier New" w:hAnsi="Courier New" w:cs="Courier New"/>
        </w:rPr>
        <w:t xml:space="preserve"> </w:t>
      </w:r>
    </w:p>
    <w:p w:rsidR="00560391" w:rsidRDefault="00560391" w:rsidP="004465D3">
      <w:pPr>
        <w:rPr>
          <w:rFonts w:ascii="Courier New" w:hAnsi="Courier New" w:cs="Courier New"/>
        </w:rPr>
      </w:pPr>
    </w:p>
    <w:p w:rsidR="00560391" w:rsidRDefault="004465D3" w:rsidP="004465D3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 7 </w:t>
      </w:r>
      <w:r w:rsidRPr="003E5DA9">
        <w:rPr>
          <w:rFonts w:ascii="Courier New" w:hAnsi="Courier New" w:cs="Courier New"/>
          <w:b/>
        </w:rPr>
        <w:t>MOD</w:t>
      </w:r>
      <w:r w:rsidRPr="004465D3">
        <w:rPr>
          <w:rFonts w:ascii="Courier New" w:hAnsi="Courier New" w:cs="Courier New"/>
        </w:rPr>
        <w:t xml:space="preserve">  </w:t>
      </w:r>
      <w:r w:rsidR="000E7D10" w:rsidRPr="004465D3">
        <w:rPr>
          <w:rFonts w:ascii="Courier New" w:hAnsi="Courier New" w:cs="Courier New"/>
        </w:rPr>
        <w:t xml:space="preserve">sp </w:t>
      </w:r>
      <w:r w:rsidRPr="004465D3">
        <w:rPr>
          <w:rFonts w:ascii="Courier New" w:hAnsi="Courier New" w:cs="Courier New"/>
        </w:rPr>
        <w:t>=</w:t>
      </w:r>
      <w:r w:rsidR="000E7D10" w:rsidRPr="004465D3">
        <w:rPr>
          <w:rFonts w:ascii="Courier New" w:hAnsi="Courier New" w:cs="Courier New"/>
        </w:rPr>
        <w:t xml:space="preserve"> sp – 1</w:t>
      </w:r>
      <w:r w:rsidR="006E5D3D" w:rsidRPr="004465D3">
        <w:rPr>
          <w:rFonts w:ascii="Courier New" w:hAnsi="Courier New" w:cs="Courier New"/>
        </w:rPr>
        <w:t>;</w:t>
      </w:r>
      <w:r w:rsidR="000E7D10" w:rsidRPr="004465D3">
        <w:rPr>
          <w:rFonts w:ascii="Courier New" w:hAnsi="Courier New" w:cs="Courier New"/>
        </w:rPr>
        <w:t xml:space="preserve"> stack[sp] </w:t>
      </w:r>
      <w:r w:rsidRPr="004465D3">
        <w:rPr>
          <w:rFonts w:ascii="Courier New" w:hAnsi="Courier New" w:cs="Courier New"/>
        </w:rPr>
        <w:t>=</w:t>
      </w:r>
      <w:r w:rsidR="000E7D10" w:rsidRPr="004465D3">
        <w:rPr>
          <w:rFonts w:ascii="Courier New" w:hAnsi="Courier New" w:cs="Courier New"/>
        </w:rPr>
        <w:t xml:space="preserve"> stack[sp] mod stack[sp + 1]</w:t>
      </w:r>
      <w:r w:rsidR="006E5D3D" w:rsidRPr="004465D3">
        <w:rPr>
          <w:rFonts w:ascii="Courier New" w:hAnsi="Courier New" w:cs="Courier New"/>
        </w:rPr>
        <w:t>;</w:t>
      </w:r>
      <w:r w:rsidRPr="004465D3">
        <w:rPr>
          <w:rFonts w:ascii="Courier New" w:hAnsi="Courier New" w:cs="Courier New"/>
        </w:rPr>
        <w:br/>
      </w:r>
    </w:p>
    <w:p w:rsidR="00560391" w:rsidRDefault="004465D3" w:rsidP="004465D3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 8 </w:t>
      </w:r>
      <w:r w:rsidRPr="003E5DA9">
        <w:rPr>
          <w:rFonts w:ascii="Courier New" w:hAnsi="Courier New" w:cs="Courier New"/>
          <w:b/>
        </w:rPr>
        <w:t>EQL</w:t>
      </w:r>
      <w:r w:rsidRPr="004465D3">
        <w:rPr>
          <w:rFonts w:ascii="Courier New" w:hAnsi="Courier New" w:cs="Courier New"/>
        </w:rPr>
        <w:t xml:space="preserve">  </w:t>
      </w:r>
      <w:r w:rsidR="000E7D10" w:rsidRPr="004465D3">
        <w:rPr>
          <w:rFonts w:ascii="Courier New" w:hAnsi="Courier New" w:cs="Courier New"/>
        </w:rPr>
        <w:t xml:space="preserve">sp </w:t>
      </w:r>
      <w:r w:rsidRPr="004465D3">
        <w:rPr>
          <w:rFonts w:ascii="Courier New" w:hAnsi="Courier New" w:cs="Courier New"/>
        </w:rPr>
        <w:t>=</w:t>
      </w:r>
      <w:r w:rsidR="000E7D10" w:rsidRPr="004465D3">
        <w:rPr>
          <w:rFonts w:ascii="Courier New" w:hAnsi="Courier New" w:cs="Courier New"/>
        </w:rPr>
        <w:t xml:space="preserve"> sp – 1</w:t>
      </w:r>
      <w:r w:rsidR="006E5D3D" w:rsidRPr="004465D3">
        <w:rPr>
          <w:rFonts w:ascii="Courier New" w:hAnsi="Courier New" w:cs="Courier New"/>
        </w:rPr>
        <w:t>;</w:t>
      </w:r>
      <w:r w:rsidRPr="004465D3">
        <w:rPr>
          <w:rFonts w:ascii="Courier New" w:hAnsi="Courier New" w:cs="Courier New"/>
        </w:rPr>
        <w:t xml:space="preserve"> stack[sp] = stack[sp] =</w:t>
      </w:r>
      <w:r w:rsidR="000E7D10" w:rsidRPr="004465D3">
        <w:rPr>
          <w:rFonts w:ascii="Courier New" w:hAnsi="Courier New" w:cs="Courier New"/>
        </w:rPr>
        <w:t>= stack[sp + 1]</w:t>
      </w:r>
      <w:r w:rsidR="006E5D3D" w:rsidRPr="004465D3">
        <w:rPr>
          <w:rFonts w:ascii="Courier New" w:hAnsi="Courier New" w:cs="Courier New"/>
        </w:rPr>
        <w:t>;</w:t>
      </w:r>
      <w:r w:rsidRPr="004465D3">
        <w:rPr>
          <w:rFonts w:ascii="Courier New" w:hAnsi="Courier New" w:cs="Courier New"/>
        </w:rPr>
        <w:br/>
      </w:r>
    </w:p>
    <w:p w:rsidR="00560391" w:rsidRDefault="004465D3" w:rsidP="004465D3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 9 </w:t>
      </w:r>
      <w:r w:rsidRPr="003E5DA9">
        <w:rPr>
          <w:rFonts w:ascii="Courier New" w:hAnsi="Courier New" w:cs="Courier New"/>
          <w:b/>
        </w:rPr>
        <w:t>NEQ</w:t>
      </w:r>
      <w:r w:rsidRPr="004465D3">
        <w:rPr>
          <w:rFonts w:ascii="Courier New" w:hAnsi="Courier New" w:cs="Courier New"/>
        </w:rPr>
        <w:t xml:space="preserve">  </w:t>
      </w:r>
      <w:r w:rsidR="000E7D10" w:rsidRPr="004465D3">
        <w:rPr>
          <w:rFonts w:ascii="Courier New" w:hAnsi="Courier New" w:cs="Courier New"/>
        </w:rPr>
        <w:t xml:space="preserve">sp </w:t>
      </w:r>
      <w:r w:rsidRPr="004465D3">
        <w:rPr>
          <w:rFonts w:ascii="Courier New" w:hAnsi="Courier New" w:cs="Courier New"/>
        </w:rPr>
        <w:t>=</w:t>
      </w:r>
      <w:r w:rsidR="000E7D10" w:rsidRPr="004465D3">
        <w:rPr>
          <w:rFonts w:ascii="Courier New" w:hAnsi="Courier New" w:cs="Courier New"/>
        </w:rPr>
        <w:t xml:space="preserve"> sp – 1</w:t>
      </w:r>
      <w:r w:rsidR="006E5D3D" w:rsidRPr="004465D3">
        <w:rPr>
          <w:rFonts w:ascii="Courier New" w:hAnsi="Courier New" w:cs="Courier New"/>
        </w:rPr>
        <w:t>;</w:t>
      </w:r>
      <w:r w:rsidRPr="004465D3">
        <w:rPr>
          <w:rFonts w:ascii="Courier New" w:hAnsi="Courier New" w:cs="Courier New"/>
        </w:rPr>
        <w:t xml:space="preserve"> stack[sp] =</w:t>
      </w:r>
      <w:r w:rsidR="000E7D10" w:rsidRPr="004465D3">
        <w:rPr>
          <w:rFonts w:ascii="Courier New" w:hAnsi="Courier New" w:cs="Courier New"/>
        </w:rPr>
        <w:t xml:space="preserve"> stack[sp] != stack[sp + 1]</w:t>
      </w:r>
      <w:r w:rsidR="006E5D3D" w:rsidRPr="004465D3">
        <w:rPr>
          <w:rFonts w:ascii="Courier New" w:hAnsi="Courier New" w:cs="Courier New"/>
        </w:rPr>
        <w:t>;</w:t>
      </w:r>
      <w:r w:rsidRPr="004465D3">
        <w:rPr>
          <w:rFonts w:ascii="Courier New" w:hAnsi="Courier New" w:cs="Courier New"/>
        </w:rPr>
        <w:br/>
      </w:r>
    </w:p>
    <w:p w:rsidR="000E7D10" w:rsidRPr="004465D3" w:rsidRDefault="004465D3" w:rsidP="004465D3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10 </w:t>
      </w:r>
      <w:r w:rsidRPr="003E5DA9">
        <w:rPr>
          <w:rFonts w:ascii="Courier New" w:hAnsi="Courier New" w:cs="Courier New"/>
          <w:b/>
        </w:rPr>
        <w:t>LSS</w:t>
      </w:r>
      <w:r w:rsidRPr="004465D3">
        <w:rPr>
          <w:rFonts w:ascii="Courier New" w:hAnsi="Courier New" w:cs="Courier New"/>
        </w:rPr>
        <w:t xml:space="preserve">  </w:t>
      </w:r>
      <w:r w:rsidR="000E7D10" w:rsidRPr="004465D3">
        <w:rPr>
          <w:rFonts w:ascii="Courier New" w:hAnsi="Courier New" w:cs="Courier New"/>
        </w:rPr>
        <w:t xml:space="preserve">sp </w:t>
      </w:r>
      <w:r w:rsidRPr="004465D3">
        <w:rPr>
          <w:rFonts w:ascii="Courier New" w:hAnsi="Courier New" w:cs="Courier New"/>
        </w:rPr>
        <w:t>=</w:t>
      </w:r>
      <w:r w:rsidR="000E7D10" w:rsidRPr="004465D3">
        <w:rPr>
          <w:rFonts w:ascii="Courier New" w:hAnsi="Courier New" w:cs="Courier New"/>
        </w:rPr>
        <w:t xml:space="preserve"> sp – 1</w:t>
      </w:r>
      <w:r w:rsidR="006E5D3D" w:rsidRPr="004465D3">
        <w:rPr>
          <w:rFonts w:ascii="Courier New" w:hAnsi="Courier New" w:cs="Courier New"/>
        </w:rPr>
        <w:t>;</w:t>
      </w:r>
      <w:r w:rsidR="000E7D10" w:rsidRPr="004465D3">
        <w:rPr>
          <w:rFonts w:ascii="Courier New" w:hAnsi="Courier New" w:cs="Courier New"/>
        </w:rPr>
        <w:t xml:space="preserve"> stack[sp] </w:t>
      </w:r>
      <w:r w:rsidRPr="004465D3">
        <w:rPr>
          <w:rFonts w:ascii="Courier New" w:hAnsi="Courier New" w:cs="Courier New"/>
        </w:rPr>
        <w:t xml:space="preserve">= stack[sp] </w:t>
      </w:r>
      <w:r w:rsidR="000E7D10" w:rsidRPr="004465D3">
        <w:rPr>
          <w:rFonts w:ascii="Courier New" w:hAnsi="Courier New" w:cs="Courier New"/>
        </w:rPr>
        <w:t>&lt;  stack[sp + 1]</w:t>
      </w:r>
      <w:r w:rsidR="006E5D3D" w:rsidRPr="004465D3">
        <w:rPr>
          <w:rFonts w:ascii="Courier New" w:hAnsi="Courier New" w:cs="Courier New"/>
        </w:rPr>
        <w:t>;</w:t>
      </w:r>
      <w:r w:rsidR="000E7D10" w:rsidRPr="004465D3">
        <w:rPr>
          <w:rFonts w:ascii="Courier New" w:hAnsi="Courier New" w:cs="Courier New"/>
        </w:rPr>
        <w:t xml:space="preserve">  </w:t>
      </w:r>
    </w:p>
    <w:p w:rsidR="00560391" w:rsidRDefault="00560391" w:rsidP="004465D3">
      <w:pPr>
        <w:rPr>
          <w:rFonts w:ascii="Courier New" w:hAnsi="Courier New" w:cs="Courier New"/>
        </w:rPr>
      </w:pPr>
    </w:p>
    <w:p w:rsidR="00560391" w:rsidRDefault="004465D3" w:rsidP="004465D3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11 </w:t>
      </w:r>
      <w:r w:rsidRPr="003E5DA9">
        <w:rPr>
          <w:rFonts w:ascii="Courier New" w:hAnsi="Courier New" w:cs="Courier New"/>
          <w:b/>
        </w:rPr>
        <w:t>LEQ</w:t>
      </w:r>
      <w:r w:rsidRPr="004465D3">
        <w:rPr>
          <w:rFonts w:ascii="Courier New" w:hAnsi="Courier New" w:cs="Courier New"/>
        </w:rPr>
        <w:t xml:space="preserve">  </w:t>
      </w:r>
      <w:r w:rsidR="000E7D10" w:rsidRPr="004465D3">
        <w:rPr>
          <w:rFonts w:ascii="Courier New" w:hAnsi="Courier New" w:cs="Courier New"/>
        </w:rPr>
        <w:t xml:space="preserve">sp </w:t>
      </w:r>
      <w:r w:rsidRPr="004465D3">
        <w:rPr>
          <w:rFonts w:ascii="Courier New" w:hAnsi="Courier New" w:cs="Courier New"/>
        </w:rPr>
        <w:t>=</w:t>
      </w:r>
      <w:r w:rsidR="000E7D10" w:rsidRPr="004465D3">
        <w:rPr>
          <w:rFonts w:ascii="Courier New" w:hAnsi="Courier New" w:cs="Courier New"/>
        </w:rPr>
        <w:t xml:space="preserve"> sp – 1</w:t>
      </w:r>
      <w:r w:rsidR="006E5D3D" w:rsidRPr="004465D3">
        <w:rPr>
          <w:rFonts w:ascii="Courier New" w:hAnsi="Courier New" w:cs="Courier New"/>
        </w:rPr>
        <w:t>;</w:t>
      </w:r>
      <w:r w:rsidR="000E7D10" w:rsidRPr="004465D3">
        <w:rPr>
          <w:rFonts w:ascii="Courier New" w:hAnsi="Courier New" w:cs="Courier New"/>
        </w:rPr>
        <w:t xml:space="preserve"> stack[sp</w:t>
      </w:r>
      <w:r w:rsidRPr="004465D3">
        <w:rPr>
          <w:rFonts w:ascii="Courier New" w:hAnsi="Courier New" w:cs="Courier New"/>
        </w:rPr>
        <w:t xml:space="preserve">] = stack[sp] &lt;= </w:t>
      </w:r>
      <w:r w:rsidR="000E7D10" w:rsidRPr="004465D3">
        <w:rPr>
          <w:rFonts w:ascii="Courier New" w:hAnsi="Courier New" w:cs="Courier New"/>
        </w:rPr>
        <w:t>stack[sp + 1]</w:t>
      </w:r>
      <w:r w:rsidR="006E5D3D" w:rsidRPr="004465D3">
        <w:rPr>
          <w:rFonts w:ascii="Courier New" w:hAnsi="Courier New" w:cs="Courier New"/>
        </w:rPr>
        <w:t>;</w:t>
      </w:r>
      <w:r w:rsidRPr="004465D3"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</w:rPr>
        <w:br/>
      </w:r>
    </w:p>
    <w:p w:rsidR="000E7D10" w:rsidRPr="004465D3" w:rsidRDefault="004465D3" w:rsidP="004465D3">
      <w:pPr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12 </w:t>
      </w:r>
      <w:r w:rsidRPr="003E5DA9">
        <w:rPr>
          <w:rFonts w:ascii="Courier New" w:hAnsi="Courier New" w:cs="Courier New"/>
          <w:b/>
        </w:rPr>
        <w:t>GTR</w:t>
      </w:r>
      <w:r w:rsidRPr="004465D3">
        <w:rPr>
          <w:rFonts w:ascii="Courier New" w:hAnsi="Courier New" w:cs="Courier New"/>
        </w:rPr>
        <w:t xml:space="preserve">  </w:t>
      </w:r>
      <w:r w:rsidR="000E7D10" w:rsidRPr="004465D3">
        <w:rPr>
          <w:rFonts w:ascii="Courier New" w:hAnsi="Courier New" w:cs="Courier New"/>
        </w:rPr>
        <w:t xml:space="preserve">sp </w:t>
      </w:r>
      <w:r w:rsidRPr="004465D3">
        <w:rPr>
          <w:rFonts w:ascii="Courier New" w:hAnsi="Courier New" w:cs="Courier New"/>
        </w:rPr>
        <w:t>=</w:t>
      </w:r>
      <w:r w:rsidR="000E7D10" w:rsidRPr="004465D3">
        <w:rPr>
          <w:rFonts w:ascii="Courier New" w:hAnsi="Courier New" w:cs="Courier New"/>
        </w:rPr>
        <w:t xml:space="preserve"> sp – 1</w:t>
      </w:r>
      <w:r w:rsidR="006E5D3D" w:rsidRPr="004465D3">
        <w:rPr>
          <w:rFonts w:ascii="Courier New" w:hAnsi="Courier New" w:cs="Courier New"/>
        </w:rPr>
        <w:t>;</w:t>
      </w:r>
      <w:r w:rsidRPr="004465D3">
        <w:rPr>
          <w:rFonts w:ascii="Courier New" w:hAnsi="Courier New" w:cs="Courier New"/>
        </w:rPr>
        <w:t xml:space="preserve"> stack[sp] =</w:t>
      </w:r>
      <w:r w:rsidR="000E7D10" w:rsidRPr="004465D3">
        <w:rPr>
          <w:rFonts w:ascii="Courier New" w:hAnsi="Courier New" w:cs="Courier New"/>
        </w:rPr>
        <w:t xml:space="preserve"> stack[sp] &gt;  stack[sp + 1]</w:t>
      </w:r>
      <w:r w:rsidR="006E5D3D" w:rsidRPr="004465D3">
        <w:rPr>
          <w:rFonts w:ascii="Courier New" w:hAnsi="Courier New" w:cs="Courier New"/>
        </w:rPr>
        <w:t>;</w:t>
      </w:r>
    </w:p>
    <w:p w:rsidR="00560391" w:rsidRDefault="00560391" w:rsidP="004465D3">
      <w:pPr>
        <w:rPr>
          <w:rFonts w:ascii="Courier New" w:hAnsi="Courier New" w:cs="Courier New"/>
        </w:rPr>
      </w:pPr>
    </w:p>
    <w:p w:rsidR="000E7D10" w:rsidRPr="004465D3" w:rsidRDefault="004465D3" w:rsidP="004465D3">
      <w:pPr>
        <w:rPr>
          <w:rFonts w:ascii="Courier New" w:hAnsi="Courier New" w:cs="Courier New"/>
          <w:b/>
          <w:bCs/>
        </w:rPr>
      </w:pPr>
      <w:r w:rsidRPr="004465D3">
        <w:rPr>
          <w:rFonts w:ascii="Courier New" w:hAnsi="Courier New" w:cs="Courier New"/>
        </w:rPr>
        <w:t xml:space="preserve">13 </w:t>
      </w:r>
      <w:r w:rsidRPr="003E5DA9">
        <w:rPr>
          <w:rFonts w:ascii="Courier New" w:hAnsi="Courier New" w:cs="Courier New"/>
          <w:b/>
        </w:rPr>
        <w:t>GEQ</w:t>
      </w:r>
      <w:r w:rsidRPr="004465D3">
        <w:rPr>
          <w:rFonts w:ascii="Courier New" w:hAnsi="Courier New" w:cs="Courier New"/>
        </w:rPr>
        <w:t xml:space="preserve">  </w:t>
      </w:r>
      <w:r w:rsidR="000E7D10" w:rsidRPr="004465D3">
        <w:rPr>
          <w:rFonts w:ascii="Courier New" w:hAnsi="Courier New" w:cs="Courier New"/>
        </w:rPr>
        <w:t xml:space="preserve">sp </w:t>
      </w:r>
      <w:r w:rsidRPr="004465D3">
        <w:rPr>
          <w:rFonts w:ascii="Courier New" w:hAnsi="Courier New" w:cs="Courier New"/>
        </w:rPr>
        <w:t>=</w:t>
      </w:r>
      <w:r w:rsidR="000E7D10" w:rsidRPr="004465D3">
        <w:rPr>
          <w:rFonts w:ascii="Courier New" w:hAnsi="Courier New" w:cs="Courier New"/>
        </w:rPr>
        <w:t xml:space="preserve"> sp – 1</w:t>
      </w:r>
      <w:r w:rsidR="006E5D3D" w:rsidRPr="004465D3">
        <w:rPr>
          <w:rFonts w:ascii="Courier New" w:hAnsi="Courier New" w:cs="Courier New"/>
        </w:rPr>
        <w:t>;</w:t>
      </w:r>
      <w:r w:rsidRPr="004465D3">
        <w:rPr>
          <w:rFonts w:ascii="Courier New" w:hAnsi="Courier New" w:cs="Courier New"/>
        </w:rPr>
        <w:t xml:space="preserve"> stack[sp] =</w:t>
      </w:r>
      <w:r w:rsidR="000E7D10" w:rsidRPr="004465D3">
        <w:rPr>
          <w:rFonts w:ascii="Courier New" w:hAnsi="Courier New" w:cs="Courier New"/>
        </w:rPr>
        <w:t xml:space="preserve"> stack[sp] &gt;= stack[sp + 1]</w:t>
      </w:r>
      <w:r w:rsidR="006E5D3D" w:rsidRPr="004465D3">
        <w:rPr>
          <w:rFonts w:ascii="Courier New" w:hAnsi="Courier New" w:cs="Courier New"/>
        </w:rPr>
        <w:t>;</w:t>
      </w:r>
    </w:p>
    <w:p w:rsidR="000E7D10" w:rsidRDefault="000E7D10">
      <w:pPr>
        <w:jc w:val="both"/>
        <w:rPr>
          <w:rFonts w:ascii="Courier New" w:hAnsi="Courier New" w:cs="Courier New"/>
          <w:b/>
          <w:bCs/>
        </w:rPr>
      </w:pPr>
    </w:p>
    <w:p w:rsidR="00560391" w:rsidRPr="004465D3" w:rsidRDefault="00560391">
      <w:pPr>
        <w:jc w:val="both"/>
        <w:rPr>
          <w:rFonts w:ascii="Courier New" w:hAnsi="Courier New" w:cs="Courier New"/>
          <w:b/>
          <w:bCs/>
        </w:rPr>
      </w:pPr>
    </w:p>
    <w:p w:rsidR="004465D3" w:rsidRDefault="004465D3">
      <w:pPr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03  </w:t>
      </w:r>
      <w:r>
        <w:rPr>
          <w:rFonts w:ascii="Courier New" w:hAnsi="Courier New" w:cs="Courier New"/>
          <w:b/>
          <w:bCs/>
        </w:rPr>
        <w:t xml:space="preserve">LOD  L  </w:t>
      </w:r>
      <w:r w:rsidR="000E7D10" w:rsidRPr="004465D3">
        <w:rPr>
          <w:rFonts w:ascii="Courier New" w:hAnsi="Courier New" w:cs="Courier New"/>
          <w:b/>
          <w:bCs/>
        </w:rPr>
        <w:t>M</w:t>
      </w:r>
      <w:r w:rsidR="000E7D10" w:rsidRPr="004465D3">
        <w:rPr>
          <w:rFonts w:ascii="Courier New" w:hAnsi="Courier New" w:cs="Courier New"/>
        </w:rPr>
        <w:t xml:space="preserve"> </w:t>
      </w:r>
      <w:r w:rsidR="000E7D10" w:rsidRPr="004465D3">
        <w:rPr>
          <w:rFonts w:ascii="Courier New" w:hAnsi="Courier New" w:cs="Courier New"/>
          <w:b/>
          <w:bCs/>
        </w:rPr>
        <w:tab/>
      </w:r>
    </w:p>
    <w:p w:rsidR="000E7D10" w:rsidRPr="004465D3" w:rsidRDefault="000E7D10" w:rsidP="004465D3">
      <w:pPr>
        <w:ind w:left="1440" w:firstLine="720"/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sp </w:t>
      </w:r>
      <w:r w:rsidR="004465D3" w:rsidRPr="004465D3">
        <w:rPr>
          <w:rFonts w:ascii="Courier New" w:hAnsi="Courier New" w:cs="Courier New"/>
        </w:rPr>
        <w:t xml:space="preserve">= </w:t>
      </w:r>
      <w:r w:rsidRPr="004465D3">
        <w:rPr>
          <w:rFonts w:ascii="Courier New" w:hAnsi="Courier New" w:cs="Courier New"/>
        </w:rPr>
        <w:t xml:space="preserve">sp + 1; </w:t>
      </w:r>
    </w:p>
    <w:p w:rsidR="000E7D10" w:rsidRPr="004465D3" w:rsidRDefault="000E7D10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ab/>
      </w:r>
      <w:r w:rsidRPr="004465D3">
        <w:rPr>
          <w:rFonts w:ascii="Courier New" w:hAnsi="Courier New" w:cs="Courier New"/>
        </w:rPr>
        <w:tab/>
        <w:t xml:space="preserve">   </w:t>
      </w:r>
      <w:r w:rsidRPr="004465D3">
        <w:rPr>
          <w:rFonts w:ascii="Courier New" w:hAnsi="Courier New" w:cs="Courier New"/>
        </w:rPr>
        <w:tab/>
        <w:t xml:space="preserve">stack[sp] </w:t>
      </w:r>
      <w:r w:rsidR="004465D3" w:rsidRPr="004465D3">
        <w:rPr>
          <w:rFonts w:ascii="Courier New" w:hAnsi="Courier New" w:cs="Courier New"/>
        </w:rPr>
        <w:t>=</w:t>
      </w:r>
      <w:r w:rsidRPr="004465D3">
        <w:rPr>
          <w:rFonts w:ascii="Courier New" w:hAnsi="Courier New" w:cs="Courier New"/>
        </w:rPr>
        <w:t xml:space="preserve"> stack[ base(</w:t>
      </w:r>
      <w:r w:rsidRPr="004465D3">
        <w:rPr>
          <w:rFonts w:ascii="Courier New" w:hAnsi="Courier New" w:cs="Courier New"/>
          <w:b/>
          <w:bCs/>
        </w:rPr>
        <w:t>L, bp</w:t>
      </w:r>
      <w:r w:rsidRPr="004465D3">
        <w:rPr>
          <w:rFonts w:ascii="Courier New" w:hAnsi="Courier New" w:cs="Courier New"/>
        </w:rPr>
        <w:t xml:space="preserve">) + </w:t>
      </w:r>
      <w:r w:rsidRPr="004465D3">
        <w:rPr>
          <w:rFonts w:ascii="Courier New" w:hAnsi="Courier New" w:cs="Courier New"/>
          <w:b/>
          <w:bCs/>
        </w:rPr>
        <w:t>M</w:t>
      </w:r>
      <w:r w:rsidRPr="004465D3">
        <w:rPr>
          <w:rFonts w:ascii="Courier New" w:hAnsi="Courier New" w:cs="Courier New"/>
        </w:rPr>
        <w:t>];</w:t>
      </w:r>
    </w:p>
    <w:p w:rsidR="000E7D10" w:rsidRPr="004465D3" w:rsidRDefault="000E7D10">
      <w:pPr>
        <w:jc w:val="both"/>
        <w:rPr>
          <w:rFonts w:ascii="Courier New" w:hAnsi="Courier New" w:cs="Courier New"/>
        </w:rPr>
      </w:pPr>
    </w:p>
    <w:p w:rsidR="004465D3" w:rsidRDefault="004465D3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04  </w:t>
      </w:r>
      <w:r w:rsidR="000E7D10" w:rsidRPr="004465D3">
        <w:rPr>
          <w:rFonts w:ascii="Courier New" w:hAnsi="Courier New" w:cs="Courier New"/>
          <w:b/>
          <w:bCs/>
        </w:rPr>
        <w:t>STO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/>
          <w:bCs/>
        </w:rPr>
        <w:t xml:space="preserve">L  </w:t>
      </w:r>
      <w:r w:rsidR="000E7D10" w:rsidRPr="004465D3">
        <w:rPr>
          <w:rFonts w:ascii="Courier New" w:hAnsi="Courier New" w:cs="Courier New"/>
          <w:b/>
          <w:bCs/>
        </w:rPr>
        <w:t>M</w:t>
      </w:r>
      <w:r w:rsidR="000E7D10" w:rsidRPr="004465D3">
        <w:rPr>
          <w:rFonts w:ascii="Courier New" w:hAnsi="Courier New" w:cs="Courier New"/>
        </w:rPr>
        <w:t xml:space="preserve">   </w:t>
      </w:r>
      <w:r w:rsidR="000E7D10" w:rsidRPr="004465D3">
        <w:rPr>
          <w:rFonts w:ascii="Courier New" w:hAnsi="Courier New" w:cs="Courier New"/>
        </w:rPr>
        <w:tab/>
      </w:r>
    </w:p>
    <w:p w:rsidR="000E7D10" w:rsidRPr="004465D3" w:rsidRDefault="000E7D10" w:rsidP="004465D3">
      <w:pPr>
        <w:ind w:left="1440" w:firstLine="720"/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>stack[ base(</w:t>
      </w:r>
      <w:r w:rsidRPr="004465D3">
        <w:rPr>
          <w:rFonts w:ascii="Courier New" w:hAnsi="Courier New" w:cs="Courier New"/>
          <w:b/>
          <w:bCs/>
        </w:rPr>
        <w:t>L, bp</w:t>
      </w:r>
      <w:r w:rsidRPr="004465D3">
        <w:rPr>
          <w:rFonts w:ascii="Courier New" w:hAnsi="Courier New" w:cs="Courier New"/>
        </w:rPr>
        <w:t xml:space="preserve">) + </w:t>
      </w:r>
      <w:r w:rsidRPr="004465D3">
        <w:rPr>
          <w:rFonts w:ascii="Courier New" w:hAnsi="Courier New" w:cs="Courier New"/>
          <w:b/>
          <w:bCs/>
        </w:rPr>
        <w:t>M]</w:t>
      </w:r>
      <w:r w:rsidRPr="004465D3">
        <w:rPr>
          <w:rFonts w:ascii="Courier New" w:hAnsi="Courier New" w:cs="Courier New"/>
        </w:rPr>
        <w:t xml:space="preserve"> </w:t>
      </w:r>
      <w:r w:rsidR="004465D3" w:rsidRPr="004465D3">
        <w:rPr>
          <w:rFonts w:ascii="Courier New" w:hAnsi="Courier New" w:cs="Courier New"/>
        </w:rPr>
        <w:t>=</w:t>
      </w:r>
      <w:r w:rsidRPr="004465D3">
        <w:rPr>
          <w:rFonts w:ascii="Courier New" w:hAnsi="Courier New" w:cs="Courier New"/>
        </w:rPr>
        <w:t xml:space="preserve"> stack[</w:t>
      </w:r>
      <w:r w:rsidR="0081417C"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</w:rPr>
        <w:t>sp</w:t>
      </w:r>
      <w:r w:rsidR="0081417C"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</w:rPr>
        <w:t xml:space="preserve">]; </w:t>
      </w:r>
    </w:p>
    <w:p w:rsidR="000E7D10" w:rsidRPr="004465D3" w:rsidRDefault="000E7D10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ab/>
      </w:r>
      <w:r w:rsidRPr="004465D3">
        <w:rPr>
          <w:rFonts w:ascii="Courier New" w:hAnsi="Courier New" w:cs="Courier New"/>
        </w:rPr>
        <w:tab/>
        <w:t xml:space="preserve">    </w:t>
      </w:r>
      <w:r w:rsidRPr="004465D3">
        <w:rPr>
          <w:rFonts w:ascii="Courier New" w:hAnsi="Courier New" w:cs="Courier New"/>
        </w:rPr>
        <w:tab/>
        <w:t xml:space="preserve">sp </w:t>
      </w:r>
      <w:r w:rsidR="004465D3" w:rsidRPr="004465D3">
        <w:rPr>
          <w:rFonts w:ascii="Courier New" w:hAnsi="Courier New" w:cs="Courier New"/>
        </w:rPr>
        <w:t>=</w:t>
      </w:r>
      <w:r w:rsidRPr="004465D3">
        <w:rPr>
          <w:rFonts w:ascii="Courier New" w:hAnsi="Courier New" w:cs="Courier New"/>
        </w:rPr>
        <w:t xml:space="preserve"> sp - 1;</w:t>
      </w:r>
    </w:p>
    <w:p w:rsidR="000E7D10" w:rsidRPr="004465D3" w:rsidRDefault="000E7D10">
      <w:pPr>
        <w:jc w:val="both"/>
        <w:rPr>
          <w:rFonts w:ascii="Courier New" w:hAnsi="Courier New" w:cs="Courier New"/>
        </w:rPr>
      </w:pPr>
    </w:p>
    <w:p w:rsidR="004465D3" w:rsidRPr="004465D3" w:rsidRDefault="004465D3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05  </w:t>
      </w:r>
      <w:r>
        <w:rPr>
          <w:rFonts w:ascii="Courier New" w:hAnsi="Courier New" w:cs="Courier New"/>
          <w:b/>
          <w:bCs/>
        </w:rPr>
        <w:t xml:space="preserve">CAL  </w:t>
      </w:r>
      <w:r w:rsidR="000A20B2" w:rsidRPr="004465D3">
        <w:rPr>
          <w:rFonts w:ascii="Courier New" w:hAnsi="Courier New" w:cs="Courier New"/>
          <w:b/>
          <w:bCs/>
        </w:rPr>
        <w:t xml:space="preserve">L  </w:t>
      </w:r>
      <w:r w:rsidR="000E7D10" w:rsidRPr="004465D3">
        <w:rPr>
          <w:rFonts w:ascii="Courier New" w:hAnsi="Courier New" w:cs="Courier New"/>
          <w:b/>
          <w:bCs/>
        </w:rPr>
        <w:t>M</w:t>
      </w:r>
      <w:r w:rsidR="000E7D10" w:rsidRPr="004465D3">
        <w:rPr>
          <w:rFonts w:ascii="Courier New" w:hAnsi="Courier New" w:cs="Courier New"/>
        </w:rPr>
        <w:t xml:space="preserve">  </w:t>
      </w:r>
      <w:r w:rsidR="000E7D10" w:rsidRPr="004465D3">
        <w:rPr>
          <w:rFonts w:ascii="Courier New" w:hAnsi="Courier New" w:cs="Courier New"/>
        </w:rPr>
        <w:tab/>
      </w:r>
    </w:p>
    <w:p w:rsidR="004465D3" w:rsidRPr="004465D3" w:rsidRDefault="004465D3">
      <w:pPr>
        <w:jc w:val="both"/>
        <w:rPr>
          <w:rFonts w:ascii="Courier New" w:hAnsi="Courier New" w:cs="Courier New"/>
        </w:rPr>
      </w:pPr>
    </w:p>
    <w:p w:rsidR="000E7D10" w:rsidRPr="004465D3" w:rsidRDefault="004465D3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>stack[sp + 1] =</w:t>
      </w:r>
      <w:r w:rsidR="006E5D3D" w:rsidRPr="004465D3">
        <w:rPr>
          <w:rFonts w:ascii="Courier New" w:hAnsi="Courier New" w:cs="Courier New"/>
        </w:rPr>
        <w:t xml:space="preserve"> 0;</w:t>
      </w:r>
      <w:r w:rsidRPr="004465D3">
        <w:rPr>
          <w:rFonts w:ascii="Courier New" w:hAnsi="Courier New" w:cs="Courier New"/>
        </w:rPr>
        <w:t xml:space="preserve">            </w:t>
      </w:r>
      <w:r w:rsidR="008F6123">
        <w:rPr>
          <w:rFonts w:ascii="Courier New" w:hAnsi="Courier New" w:cs="Courier New"/>
        </w:rPr>
        <w:t xml:space="preserve">/* </w:t>
      </w:r>
      <w:r w:rsidR="000E7D10" w:rsidRPr="004465D3">
        <w:rPr>
          <w:rFonts w:ascii="Courier New" w:hAnsi="Courier New" w:cs="Courier New"/>
        </w:rPr>
        <w:t>return value</w:t>
      </w:r>
      <w:r w:rsidR="006E5D3D" w:rsidRPr="004465D3">
        <w:rPr>
          <w:rFonts w:ascii="Courier New" w:hAnsi="Courier New" w:cs="Courier New"/>
        </w:rPr>
        <w:t xml:space="preserve"> (FV)</w:t>
      </w:r>
    </w:p>
    <w:p w:rsidR="000E7D10" w:rsidRPr="004465D3" w:rsidRDefault="004465D3" w:rsidP="004465D3">
      <w:pPr>
        <w:jc w:val="both"/>
        <w:rPr>
          <w:rFonts w:ascii="Courier New" w:eastAsia="Times New Roman" w:hAnsi="Courier New" w:cs="Courier New"/>
        </w:rPr>
      </w:pPr>
      <w:r w:rsidRPr="004465D3">
        <w:rPr>
          <w:rFonts w:ascii="Courier New" w:hAnsi="Courier New" w:cs="Courier New"/>
        </w:rPr>
        <w:t>stack[sp + 2]</w:t>
      </w:r>
      <w:r w:rsidR="000E7D10" w:rsidRPr="004465D3"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</w:rPr>
        <w:t>=</w:t>
      </w:r>
      <w:r w:rsidR="000E7D10" w:rsidRPr="004465D3">
        <w:rPr>
          <w:rFonts w:ascii="Courier New" w:hAnsi="Courier New" w:cs="Courier New"/>
        </w:rPr>
        <w:t xml:space="preserve"> base(</w:t>
      </w:r>
      <w:r w:rsidR="000E7D10" w:rsidRPr="004465D3">
        <w:rPr>
          <w:rFonts w:ascii="Courier New" w:hAnsi="Courier New" w:cs="Courier New"/>
          <w:b/>
          <w:bCs/>
        </w:rPr>
        <w:t>L, bp</w:t>
      </w:r>
      <w:r w:rsidR="000E7D10" w:rsidRPr="004465D3">
        <w:rPr>
          <w:rFonts w:ascii="Courier New" w:hAnsi="Courier New" w:cs="Courier New"/>
        </w:rPr>
        <w:t xml:space="preserve">); </w:t>
      </w:r>
      <w:r w:rsidR="000E7D10" w:rsidRPr="004465D3">
        <w:rPr>
          <w:rFonts w:ascii="Courier New" w:hAnsi="Courier New" w:cs="Courier New"/>
        </w:rPr>
        <w:tab/>
        <w:t>/* static link (SL)</w:t>
      </w:r>
    </w:p>
    <w:p w:rsidR="004465D3" w:rsidRPr="004465D3" w:rsidRDefault="004465D3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>stack[sp + 3] =</w:t>
      </w:r>
      <w:r w:rsidR="000E7D10" w:rsidRPr="004465D3">
        <w:rPr>
          <w:rFonts w:ascii="Courier New" w:hAnsi="Courier New" w:cs="Courier New"/>
        </w:rPr>
        <w:t xml:space="preserve"> bp;</w:t>
      </w:r>
      <w:r w:rsidR="000E7D10" w:rsidRPr="004465D3">
        <w:rPr>
          <w:rFonts w:ascii="Courier New" w:hAnsi="Courier New" w:cs="Courier New"/>
        </w:rPr>
        <w:tab/>
      </w:r>
      <w:r w:rsidR="000E7D10" w:rsidRPr="004465D3">
        <w:rPr>
          <w:rFonts w:ascii="Courier New" w:hAnsi="Courier New" w:cs="Courier New"/>
        </w:rPr>
        <w:tab/>
      </w:r>
      <w:r w:rsidR="000E7D10" w:rsidRPr="004465D3">
        <w:rPr>
          <w:rFonts w:ascii="Courier New" w:hAnsi="Courier New" w:cs="Courier New"/>
        </w:rPr>
        <w:tab/>
        <w:t>/* dynamic link (DL)</w:t>
      </w:r>
    </w:p>
    <w:p w:rsidR="000E7D10" w:rsidRPr="004465D3" w:rsidRDefault="004465D3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>stack[sp + 4] =</w:t>
      </w:r>
      <w:r w:rsidR="000E7D10" w:rsidRPr="004465D3">
        <w:rPr>
          <w:rFonts w:ascii="Courier New" w:hAnsi="Courier New" w:cs="Courier New"/>
        </w:rPr>
        <w:t xml:space="preserve"> pc</w:t>
      </w:r>
      <w:r w:rsidR="006E5D3D" w:rsidRPr="004465D3">
        <w:rPr>
          <w:rFonts w:ascii="Courier New" w:hAnsi="Courier New" w:cs="Courier New"/>
        </w:rPr>
        <w:t>;</w:t>
      </w:r>
      <w:r w:rsidR="000E7D10" w:rsidRPr="004465D3">
        <w:rPr>
          <w:rFonts w:ascii="Courier New" w:hAnsi="Courier New" w:cs="Courier New"/>
        </w:rPr>
        <w:tab/>
        <w:t xml:space="preserve"> </w:t>
      </w:r>
      <w:r w:rsidR="000E7D10" w:rsidRPr="004465D3">
        <w:rPr>
          <w:rFonts w:ascii="Courier New" w:hAnsi="Courier New" w:cs="Courier New"/>
        </w:rPr>
        <w:tab/>
      </w:r>
      <w:r w:rsidR="000E7D10" w:rsidRPr="004465D3">
        <w:rPr>
          <w:rFonts w:ascii="Courier New" w:hAnsi="Courier New" w:cs="Courier New"/>
        </w:rPr>
        <w:tab/>
        <w:t xml:space="preserve">/* return address (RA) </w:t>
      </w:r>
    </w:p>
    <w:p w:rsidR="004465D3" w:rsidRPr="004465D3" w:rsidRDefault="000E7D10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bp </w:t>
      </w:r>
      <w:r w:rsidR="004465D3" w:rsidRPr="004465D3">
        <w:rPr>
          <w:rFonts w:ascii="Courier New" w:hAnsi="Courier New" w:cs="Courier New"/>
        </w:rPr>
        <w:t>=</w:t>
      </w:r>
      <w:r w:rsidRPr="004465D3">
        <w:rPr>
          <w:rFonts w:ascii="Courier New" w:hAnsi="Courier New" w:cs="Courier New"/>
        </w:rPr>
        <w:t xml:space="preserve"> sp + 1;</w:t>
      </w:r>
    </w:p>
    <w:p w:rsidR="000E7D10" w:rsidRPr="004465D3" w:rsidRDefault="000E7D10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pc </w:t>
      </w:r>
      <w:r w:rsidR="004465D3" w:rsidRPr="004465D3">
        <w:rPr>
          <w:rFonts w:ascii="Courier New" w:hAnsi="Courier New" w:cs="Courier New"/>
        </w:rPr>
        <w:t>=</w:t>
      </w:r>
      <w:r w:rsidRPr="004465D3"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  <w:b/>
          <w:bCs/>
        </w:rPr>
        <w:t>M</w:t>
      </w:r>
      <w:r w:rsidRPr="004465D3">
        <w:rPr>
          <w:rFonts w:ascii="Courier New" w:hAnsi="Courier New" w:cs="Courier New"/>
        </w:rPr>
        <w:t>;</w:t>
      </w:r>
    </w:p>
    <w:p w:rsidR="004465D3" w:rsidRDefault="004465D3">
      <w:pPr>
        <w:jc w:val="both"/>
        <w:rPr>
          <w:rFonts w:ascii="Courier New" w:hAnsi="Courier New" w:cs="Courier New"/>
        </w:rPr>
      </w:pPr>
    </w:p>
    <w:p w:rsidR="00560391" w:rsidRPr="004465D3" w:rsidRDefault="00560391">
      <w:pPr>
        <w:jc w:val="both"/>
        <w:rPr>
          <w:rFonts w:ascii="Courier New" w:hAnsi="Courier New" w:cs="Courier New"/>
        </w:rPr>
      </w:pPr>
    </w:p>
    <w:p w:rsidR="004465D3" w:rsidRDefault="004465D3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06  </w:t>
      </w:r>
      <w:r w:rsidR="000E7D10" w:rsidRPr="004465D3">
        <w:rPr>
          <w:rFonts w:ascii="Courier New" w:hAnsi="Courier New" w:cs="Courier New"/>
          <w:b/>
          <w:bCs/>
        </w:rPr>
        <w:t>INC</w:t>
      </w:r>
      <w:r>
        <w:rPr>
          <w:rFonts w:ascii="Courier New" w:hAnsi="Courier New" w:cs="Courier New"/>
          <w:b/>
          <w:bCs/>
        </w:rPr>
        <w:t xml:space="preserve">  0  </w:t>
      </w:r>
      <w:r w:rsidR="000E7D10" w:rsidRPr="004465D3">
        <w:rPr>
          <w:rFonts w:ascii="Courier New" w:hAnsi="Courier New" w:cs="Courier New"/>
          <w:b/>
          <w:bCs/>
        </w:rPr>
        <w:t>M</w:t>
      </w:r>
      <w:r w:rsidR="000E7D10" w:rsidRPr="004465D3">
        <w:rPr>
          <w:rFonts w:ascii="Courier New" w:hAnsi="Courier New" w:cs="Courier New"/>
        </w:rPr>
        <w:t xml:space="preserve">  </w:t>
      </w:r>
      <w:r w:rsidR="000E7D10" w:rsidRPr="004465D3">
        <w:rPr>
          <w:rFonts w:ascii="Courier New" w:hAnsi="Courier New" w:cs="Courier New"/>
        </w:rPr>
        <w:tab/>
      </w:r>
    </w:p>
    <w:p w:rsidR="000E7D10" w:rsidRPr="004465D3" w:rsidRDefault="000E7D10" w:rsidP="004465D3">
      <w:pPr>
        <w:ind w:left="1440" w:firstLine="720"/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sp </w:t>
      </w:r>
      <w:r w:rsidR="004465D3" w:rsidRPr="004465D3">
        <w:rPr>
          <w:rFonts w:ascii="Courier New" w:hAnsi="Courier New" w:cs="Courier New"/>
        </w:rPr>
        <w:t>=</w:t>
      </w:r>
      <w:r w:rsidRPr="004465D3">
        <w:rPr>
          <w:rFonts w:ascii="Courier New" w:hAnsi="Courier New" w:cs="Courier New"/>
        </w:rPr>
        <w:t xml:space="preserve"> sp + </w:t>
      </w:r>
      <w:r w:rsidRPr="004465D3">
        <w:rPr>
          <w:rFonts w:ascii="Courier New" w:hAnsi="Courier New" w:cs="Courier New"/>
          <w:b/>
          <w:bCs/>
        </w:rPr>
        <w:t>M</w:t>
      </w:r>
      <w:r w:rsidRPr="004465D3">
        <w:rPr>
          <w:rFonts w:ascii="Courier New" w:hAnsi="Courier New" w:cs="Courier New"/>
        </w:rPr>
        <w:t>;</w:t>
      </w:r>
    </w:p>
    <w:p w:rsidR="000E7D10" w:rsidRPr="004465D3" w:rsidRDefault="000E7D10">
      <w:pPr>
        <w:jc w:val="both"/>
        <w:rPr>
          <w:rFonts w:ascii="Courier New" w:hAnsi="Courier New" w:cs="Courier New"/>
        </w:rPr>
      </w:pPr>
    </w:p>
    <w:p w:rsidR="004465D3" w:rsidRDefault="004465D3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07  </w:t>
      </w:r>
      <w:r>
        <w:rPr>
          <w:rFonts w:ascii="Courier New" w:hAnsi="Courier New" w:cs="Courier New"/>
          <w:b/>
          <w:bCs/>
        </w:rPr>
        <w:t xml:space="preserve">JMP  </w:t>
      </w:r>
      <w:r w:rsidR="000A20B2" w:rsidRPr="004465D3">
        <w:rPr>
          <w:rFonts w:ascii="Courier New" w:hAnsi="Courier New" w:cs="Courier New"/>
          <w:b/>
          <w:bCs/>
        </w:rPr>
        <w:t xml:space="preserve">0  </w:t>
      </w:r>
      <w:r w:rsidR="000E7D10" w:rsidRPr="004465D3">
        <w:rPr>
          <w:rFonts w:ascii="Courier New" w:hAnsi="Courier New" w:cs="Courier New"/>
          <w:b/>
          <w:bCs/>
        </w:rPr>
        <w:t>M</w:t>
      </w:r>
      <w:r w:rsidR="000E7D10" w:rsidRPr="004465D3">
        <w:rPr>
          <w:rFonts w:ascii="Courier New" w:hAnsi="Courier New" w:cs="Courier New"/>
        </w:rPr>
        <w:t xml:space="preserve">   </w:t>
      </w:r>
      <w:r w:rsidR="000E7D10" w:rsidRPr="004465D3">
        <w:rPr>
          <w:rFonts w:ascii="Courier New" w:hAnsi="Courier New" w:cs="Courier New"/>
        </w:rPr>
        <w:tab/>
      </w:r>
    </w:p>
    <w:p w:rsidR="000E7D10" w:rsidRPr="004465D3" w:rsidRDefault="000E7D10" w:rsidP="004465D3">
      <w:pPr>
        <w:ind w:left="1440" w:firstLine="720"/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pc </w:t>
      </w:r>
      <w:r w:rsidR="004465D3" w:rsidRPr="004465D3">
        <w:rPr>
          <w:rFonts w:ascii="Courier New" w:hAnsi="Courier New" w:cs="Courier New"/>
        </w:rPr>
        <w:t>=</w:t>
      </w:r>
      <w:r w:rsidRPr="004465D3"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  <w:b/>
          <w:bCs/>
        </w:rPr>
        <w:t>M</w:t>
      </w:r>
      <w:r w:rsidRPr="004465D3">
        <w:rPr>
          <w:rFonts w:ascii="Courier New" w:hAnsi="Courier New" w:cs="Courier New"/>
        </w:rPr>
        <w:t>;</w:t>
      </w:r>
    </w:p>
    <w:p w:rsidR="000E7D10" w:rsidRPr="004465D3" w:rsidRDefault="000E7D10">
      <w:pPr>
        <w:jc w:val="both"/>
        <w:rPr>
          <w:rFonts w:ascii="Courier New" w:hAnsi="Courier New" w:cs="Courier New"/>
        </w:rPr>
      </w:pPr>
    </w:p>
    <w:p w:rsidR="004465D3" w:rsidRDefault="004465D3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08  </w:t>
      </w:r>
      <w:r w:rsidR="000E7D10" w:rsidRPr="004465D3">
        <w:rPr>
          <w:rFonts w:ascii="Courier New" w:hAnsi="Courier New" w:cs="Courier New"/>
          <w:b/>
          <w:bCs/>
        </w:rPr>
        <w:t>JPC</w:t>
      </w:r>
      <w:r>
        <w:rPr>
          <w:rFonts w:ascii="Courier New" w:hAnsi="Courier New" w:cs="Courier New"/>
          <w:b/>
          <w:bCs/>
        </w:rPr>
        <w:t xml:space="preserve">  0  </w:t>
      </w:r>
      <w:r w:rsidR="000E7D10" w:rsidRPr="004465D3">
        <w:rPr>
          <w:rFonts w:ascii="Courier New" w:hAnsi="Courier New" w:cs="Courier New"/>
          <w:b/>
          <w:bCs/>
        </w:rPr>
        <w:t xml:space="preserve">M </w:t>
      </w:r>
      <w:r w:rsidR="000E7D10" w:rsidRPr="004465D3">
        <w:rPr>
          <w:rFonts w:ascii="Courier New" w:hAnsi="Courier New" w:cs="Courier New"/>
        </w:rPr>
        <w:t xml:space="preserve">  </w:t>
      </w:r>
      <w:r w:rsidR="000E7D10" w:rsidRPr="004465D3">
        <w:rPr>
          <w:rFonts w:ascii="Courier New" w:hAnsi="Courier New" w:cs="Courier New"/>
        </w:rPr>
        <w:tab/>
      </w:r>
    </w:p>
    <w:p w:rsidR="000E7D10" w:rsidRPr="004465D3" w:rsidRDefault="000E7D10" w:rsidP="004465D3">
      <w:pPr>
        <w:ind w:left="1440" w:firstLine="720"/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  <w:b/>
          <w:bCs/>
        </w:rPr>
        <w:t xml:space="preserve">if </w:t>
      </w:r>
      <w:r w:rsidR="009A445A" w:rsidRPr="004465D3">
        <w:rPr>
          <w:rFonts w:ascii="Courier New" w:hAnsi="Courier New" w:cs="Courier New"/>
          <w:bCs/>
        </w:rPr>
        <w:t>(</w:t>
      </w:r>
      <w:r w:rsidR="009A445A" w:rsidRPr="004465D3">
        <w:rPr>
          <w:rFonts w:ascii="Courier New" w:hAnsi="Courier New" w:cs="Courier New"/>
          <w:b/>
          <w:bCs/>
        </w:rPr>
        <w:t xml:space="preserve"> </w:t>
      </w:r>
      <w:r w:rsidRPr="004465D3">
        <w:rPr>
          <w:rFonts w:ascii="Courier New" w:hAnsi="Courier New" w:cs="Courier New"/>
        </w:rPr>
        <w:t>stack[</w:t>
      </w:r>
      <w:r w:rsidR="00CE5477"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</w:rPr>
        <w:t>sp</w:t>
      </w:r>
      <w:r w:rsidR="00CE5477"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</w:rPr>
        <w:t>] == 0</w:t>
      </w:r>
      <w:r w:rsidR="009A445A" w:rsidRPr="004465D3">
        <w:rPr>
          <w:rFonts w:ascii="Courier New" w:hAnsi="Courier New" w:cs="Courier New"/>
        </w:rPr>
        <w:t xml:space="preserve"> )</w:t>
      </w:r>
      <w:r w:rsidRPr="004465D3"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  <w:b/>
          <w:bCs/>
        </w:rPr>
        <w:t xml:space="preserve">then { </w:t>
      </w:r>
      <w:r w:rsidRPr="004465D3">
        <w:rPr>
          <w:rFonts w:ascii="Courier New" w:hAnsi="Courier New" w:cs="Courier New"/>
        </w:rPr>
        <w:t xml:space="preserve">pc </w:t>
      </w:r>
      <w:r w:rsidR="004465D3" w:rsidRPr="004465D3">
        <w:rPr>
          <w:rFonts w:ascii="Courier New" w:hAnsi="Courier New" w:cs="Courier New"/>
        </w:rPr>
        <w:t>=</w:t>
      </w:r>
      <w:r w:rsidRPr="004465D3"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  <w:b/>
          <w:bCs/>
        </w:rPr>
        <w:t xml:space="preserve">M; </w:t>
      </w:r>
      <w:r w:rsidR="006E5D3D" w:rsidRPr="004465D3">
        <w:rPr>
          <w:rFonts w:ascii="Courier New" w:hAnsi="Courier New" w:cs="Courier New"/>
          <w:b/>
          <w:bCs/>
        </w:rPr>
        <w:t>}</w:t>
      </w:r>
    </w:p>
    <w:p w:rsidR="000E7D10" w:rsidRPr="004465D3" w:rsidRDefault="000E7D10">
      <w:pPr>
        <w:ind w:left="1440" w:firstLine="720"/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sp </w:t>
      </w:r>
      <w:r w:rsidR="004465D3" w:rsidRPr="004465D3">
        <w:rPr>
          <w:rFonts w:ascii="Courier New" w:hAnsi="Courier New" w:cs="Courier New"/>
        </w:rPr>
        <w:t>=</w:t>
      </w:r>
      <w:r w:rsidRPr="004465D3">
        <w:rPr>
          <w:rFonts w:ascii="Courier New" w:hAnsi="Courier New" w:cs="Courier New"/>
        </w:rPr>
        <w:t xml:space="preserve"> sp - 1;</w:t>
      </w:r>
    </w:p>
    <w:p w:rsidR="006E5D3D" w:rsidRPr="004465D3" w:rsidRDefault="006E5D3D">
      <w:pPr>
        <w:ind w:left="1440" w:firstLine="720"/>
        <w:jc w:val="both"/>
        <w:rPr>
          <w:rFonts w:ascii="Courier New" w:hAnsi="Courier New" w:cs="Courier New"/>
        </w:rPr>
      </w:pPr>
    </w:p>
    <w:p w:rsidR="00A9088B" w:rsidRDefault="00A9088B">
      <w:pPr>
        <w:jc w:val="both"/>
        <w:rPr>
          <w:rFonts w:ascii="Courier New" w:hAnsi="Courier New" w:cs="Courier New"/>
          <w:bCs/>
          <w:color w:val="FF0000"/>
        </w:rPr>
      </w:pPr>
      <w:r>
        <w:rPr>
          <w:rFonts w:ascii="Courier New" w:hAnsi="Courier New" w:cs="Courier New"/>
          <w:bCs/>
          <w:color w:val="FF0000"/>
        </w:rPr>
        <w:t xml:space="preserve">// </w:t>
      </w:r>
      <w:r w:rsidRPr="00AD47E5">
        <w:rPr>
          <w:rFonts w:ascii="Courier New" w:hAnsi="Courier New" w:cs="Courier New"/>
          <w:b/>
          <w:bCs/>
          <w:color w:val="FF0000"/>
        </w:rPr>
        <w:t>minor correction:</w:t>
      </w:r>
      <w:r>
        <w:rPr>
          <w:rFonts w:ascii="Courier New" w:hAnsi="Courier New" w:cs="Courier New"/>
          <w:bCs/>
          <w:color w:val="FF0000"/>
        </w:rPr>
        <w:t xml:space="preserve"> the numbers of the modifier component </w:t>
      </w:r>
    </w:p>
    <w:p w:rsidR="00030C58" w:rsidRDefault="00A9088B">
      <w:pPr>
        <w:jc w:val="both"/>
        <w:rPr>
          <w:rFonts w:ascii="Courier New" w:hAnsi="Courier New" w:cs="Courier New"/>
          <w:bCs/>
          <w:color w:val="FF0000"/>
        </w:rPr>
      </w:pPr>
      <w:r>
        <w:rPr>
          <w:rFonts w:ascii="Courier New" w:hAnsi="Courier New" w:cs="Courier New"/>
          <w:bCs/>
          <w:color w:val="FF0000"/>
        </w:rPr>
        <w:t xml:space="preserve">// </w:t>
      </w:r>
      <w:r w:rsidR="00030C58">
        <w:rPr>
          <w:rFonts w:ascii="Courier New" w:hAnsi="Courier New" w:cs="Courier New"/>
          <w:bCs/>
          <w:color w:val="FF0000"/>
        </w:rPr>
        <w:t xml:space="preserve">for the SIO operation below were not correct.  The incorrect </w:t>
      </w:r>
    </w:p>
    <w:p w:rsidR="00A9088B" w:rsidRDefault="00030C58">
      <w:pPr>
        <w:jc w:val="both"/>
        <w:rPr>
          <w:rFonts w:ascii="Courier New" w:hAnsi="Courier New" w:cs="Courier New"/>
          <w:bCs/>
          <w:color w:val="FF0000"/>
        </w:rPr>
      </w:pPr>
      <w:r>
        <w:rPr>
          <w:rFonts w:ascii="Courier New" w:hAnsi="Courier New" w:cs="Courier New"/>
          <w:bCs/>
          <w:color w:val="FF0000"/>
        </w:rPr>
        <w:t xml:space="preserve">// values were </w:t>
      </w:r>
      <w:r w:rsidR="00A9088B">
        <w:rPr>
          <w:rFonts w:ascii="Courier New" w:hAnsi="Courier New" w:cs="Courier New"/>
          <w:bCs/>
          <w:color w:val="FF0000"/>
        </w:rPr>
        <w:t>1, 2, and 3</w:t>
      </w:r>
      <w:r>
        <w:rPr>
          <w:rFonts w:ascii="Courier New" w:hAnsi="Courier New" w:cs="Courier New"/>
          <w:bCs/>
          <w:color w:val="FF0000"/>
        </w:rPr>
        <w:t>. (C</w:t>
      </w:r>
      <w:r w:rsidR="00A9088B">
        <w:rPr>
          <w:rFonts w:ascii="Courier New" w:hAnsi="Courier New" w:cs="Courier New"/>
          <w:bCs/>
          <w:color w:val="FF0000"/>
        </w:rPr>
        <w:t xml:space="preserve">orrected </w:t>
      </w:r>
      <w:r>
        <w:rPr>
          <w:rFonts w:ascii="Courier New" w:hAnsi="Courier New" w:cs="Courier New"/>
          <w:bCs/>
          <w:color w:val="FF0000"/>
        </w:rPr>
        <w:t xml:space="preserve">// </w:t>
      </w:r>
      <w:r w:rsidR="00A9088B">
        <w:rPr>
          <w:rFonts w:ascii="Courier New" w:hAnsi="Courier New" w:cs="Courier New"/>
          <w:bCs/>
          <w:color w:val="FF0000"/>
        </w:rPr>
        <w:t>05/26 at 10:00AM)</w:t>
      </w:r>
    </w:p>
    <w:p w:rsidR="00A9088B" w:rsidRDefault="00A9088B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Cs/>
          <w:color w:val="FF0000"/>
        </w:rPr>
        <w:t xml:space="preserve"> </w:t>
      </w:r>
    </w:p>
    <w:p w:rsidR="004465D3" w:rsidRDefault="000E7D10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>0</w:t>
      </w:r>
      <w:r w:rsidR="004465D3" w:rsidRPr="004465D3">
        <w:rPr>
          <w:rFonts w:ascii="Courier New" w:hAnsi="Courier New" w:cs="Courier New"/>
        </w:rPr>
        <w:t xml:space="preserve">9  </w:t>
      </w:r>
      <w:r w:rsidRPr="004465D3">
        <w:rPr>
          <w:rFonts w:ascii="Courier New" w:hAnsi="Courier New" w:cs="Courier New"/>
          <w:b/>
          <w:bCs/>
        </w:rPr>
        <w:t>SIO</w:t>
      </w:r>
      <w:r w:rsidRPr="004465D3">
        <w:rPr>
          <w:rFonts w:ascii="Courier New" w:hAnsi="Courier New" w:cs="Courier New"/>
        </w:rPr>
        <w:t xml:space="preserve">  </w:t>
      </w:r>
      <w:r w:rsidR="000A20B2" w:rsidRPr="004465D3">
        <w:rPr>
          <w:rFonts w:ascii="Courier New" w:hAnsi="Courier New" w:cs="Courier New"/>
          <w:b/>
          <w:bCs/>
        </w:rPr>
        <w:t xml:space="preserve">0  </w:t>
      </w:r>
      <w:r w:rsidR="00A9088B">
        <w:rPr>
          <w:rFonts w:ascii="Courier New" w:hAnsi="Courier New" w:cs="Courier New"/>
          <w:b/>
          <w:bCs/>
        </w:rPr>
        <w:t xml:space="preserve">0  </w:t>
      </w:r>
      <w:r w:rsidRPr="004465D3">
        <w:rPr>
          <w:rFonts w:ascii="Courier New" w:hAnsi="Courier New" w:cs="Courier New"/>
        </w:rPr>
        <w:t xml:space="preserve">    </w:t>
      </w:r>
      <w:r w:rsidRPr="004465D3">
        <w:rPr>
          <w:rFonts w:ascii="Courier New" w:hAnsi="Courier New" w:cs="Courier New"/>
        </w:rPr>
        <w:tab/>
      </w:r>
    </w:p>
    <w:p w:rsidR="000E7D10" w:rsidRPr="004465D3" w:rsidRDefault="000E7D10" w:rsidP="004465D3">
      <w:pPr>
        <w:ind w:left="1440" w:firstLine="720"/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>print(stack[</w:t>
      </w:r>
      <w:r w:rsidR="00CE5477"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</w:rPr>
        <w:t>sp</w:t>
      </w:r>
      <w:r w:rsidR="00CE5477"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</w:rPr>
        <w:t>]);</w:t>
      </w:r>
    </w:p>
    <w:p w:rsidR="000E7D10" w:rsidRPr="004465D3" w:rsidRDefault="000E7D10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ab/>
      </w:r>
      <w:r w:rsidRPr="004465D3">
        <w:rPr>
          <w:rFonts w:ascii="Courier New" w:hAnsi="Courier New" w:cs="Courier New"/>
        </w:rPr>
        <w:tab/>
        <w:t xml:space="preserve">    </w:t>
      </w:r>
      <w:r w:rsidRPr="004465D3">
        <w:rPr>
          <w:rFonts w:ascii="Courier New" w:hAnsi="Courier New" w:cs="Courier New"/>
        </w:rPr>
        <w:tab/>
        <w:t xml:space="preserve">sp </w:t>
      </w:r>
      <w:r w:rsidR="004465D3" w:rsidRPr="004465D3">
        <w:rPr>
          <w:rFonts w:ascii="Courier New" w:hAnsi="Courier New" w:cs="Courier New"/>
        </w:rPr>
        <w:t>=</w:t>
      </w:r>
      <w:r w:rsidRPr="004465D3">
        <w:rPr>
          <w:rFonts w:ascii="Courier New" w:hAnsi="Courier New" w:cs="Courier New"/>
        </w:rPr>
        <w:t xml:space="preserve"> sp – 1;</w:t>
      </w:r>
    </w:p>
    <w:p w:rsidR="000E7D10" w:rsidRPr="004465D3" w:rsidRDefault="000E7D10">
      <w:pPr>
        <w:jc w:val="both"/>
        <w:rPr>
          <w:rFonts w:ascii="Courier New" w:hAnsi="Courier New" w:cs="Courier New"/>
        </w:rPr>
      </w:pPr>
    </w:p>
    <w:p w:rsidR="004465D3" w:rsidRDefault="00560391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09</w:t>
      </w:r>
      <w:r w:rsidR="004465D3" w:rsidRPr="004465D3">
        <w:rPr>
          <w:rFonts w:ascii="Courier New" w:hAnsi="Courier New" w:cs="Courier New"/>
        </w:rPr>
        <w:t xml:space="preserve">  </w:t>
      </w:r>
      <w:r w:rsidR="000E7D10" w:rsidRPr="004465D3">
        <w:rPr>
          <w:rFonts w:ascii="Courier New" w:hAnsi="Courier New" w:cs="Courier New"/>
          <w:b/>
        </w:rPr>
        <w:t xml:space="preserve">SIO  </w:t>
      </w:r>
      <w:r w:rsidR="000A20B2" w:rsidRPr="004465D3">
        <w:rPr>
          <w:rFonts w:ascii="Courier New" w:hAnsi="Courier New" w:cs="Courier New"/>
          <w:b/>
        </w:rPr>
        <w:t xml:space="preserve">0 </w:t>
      </w:r>
      <w:r w:rsidR="00A9088B">
        <w:rPr>
          <w:rFonts w:ascii="Courier New" w:hAnsi="Courier New" w:cs="Courier New"/>
          <w:b/>
        </w:rPr>
        <w:t xml:space="preserve"> 1</w:t>
      </w:r>
      <w:r w:rsidR="000E7D10" w:rsidRPr="004465D3">
        <w:rPr>
          <w:rFonts w:ascii="Courier New" w:hAnsi="Courier New" w:cs="Courier New"/>
          <w:b/>
        </w:rPr>
        <w:tab/>
      </w:r>
      <w:r w:rsidR="004465D3" w:rsidRPr="004465D3">
        <w:rPr>
          <w:rFonts w:ascii="Courier New" w:hAnsi="Courier New" w:cs="Courier New"/>
          <w:b/>
        </w:rPr>
        <w:t xml:space="preserve">            </w:t>
      </w:r>
    </w:p>
    <w:p w:rsidR="000E7D10" w:rsidRPr="004465D3" w:rsidRDefault="000E7D10" w:rsidP="004465D3">
      <w:pPr>
        <w:ind w:left="2160"/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 xml:space="preserve">sp </w:t>
      </w:r>
      <w:r w:rsidR="004465D3" w:rsidRPr="004465D3">
        <w:rPr>
          <w:rFonts w:ascii="Courier New" w:hAnsi="Courier New" w:cs="Courier New"/>
        </w:rPr>
        <w:t>=</w:t>
      </w:r>
      <w:r w:rsidRPr="004465D3">
        <w:rPr>
          <w:rFonts w:ascii="Courier New" w:hAnsi="Courier New" w:cs="Courier New"/>
        </w:rPr>
        <w:t xml:space="preserve"> sp + 1;</w:t>
      </w:r>
    </w:p>
    <w:p w:rsidR="000E7D10" w:rsidRPr="004465D3" w:rsidRDefault="000E7D10">
      <w:pPr>
        <w:jc w:val="both"/>
        <w:rPr>
          <w:rFonts w:ascii="Courier New" w:hAnsi="Courier New" w:cs="Courier New"/>
        </w:rPr>
      </w:pPr>
      <w:r w:rsidRPr="004465D3">
        <w:rPr>
          <w:rFonts w:ascii="Courier New" w:hAnsi="Courier New" w:cs="Courier New"/>
        </w:rPr>
        <w:tab/>
      </w:r>
      <w:r w:rsidRPr="004465D3">
        <w:rPr>
          <w:rFonts w:ascii="Courier New" w:hAnsi="Courier New" w:cs="Courier New"/>
        </w:rPr>
        <w:tab/>
      </w:r>
      <w:r w:rsidRPr="004465D3">
        <w:rPr>
          <w:rFonts w:ascii="Courier New" w:hAnsi="Courier New" w:cs="Courier New"/>
        </w:rPr>
        <w:tab/>
        <w:t>read(stack[</w:t>
      </w:r>
      <w:r w:rsidR="00CE5477"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</w:rPr>
        <w:t>sp</w:t>
      </w:r>
      <w:r w:rsidR="00CE5477">
        <w:rPr>
          <w:rFonts w:ascii="Courier New" w:hAnsi="Courier New" w:cs="Courier New"/>
        </w:rPr>
        <w:t xml:space="preserve"> </w:t>
      </w:r>
      <w:r w:rsidRPr="004465D3">
        <w:rPr>
          <w:rFonts w:ascii="Courier New" w:hAnsi="Courier New" w:cs="Courier New"/>
        </w:rPr>
        <w:t>]);</w:t>
      </w:r>
    </w:p>
    <w:p w:rsidR="000E7D10" w:rsidRPr="004465D3" w:rsidRDefault="000E7D10">
      <w:pPr>
        <w:jc w:val="both"/>
        <w:rPr>
          <w:rFonts w:ascii="Courier New" w:hAnsi="Courier New" w:cs="Courier New"/>
        </w:rPr>
      </w:pPr>
    </w:p>
    <w:p w:rsidR="000E7D10" w:rsidRPr="004465D3" w:rsidRDefault="005603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</w:t>
      </w:r>
      <w:r w:rsidR="004465D3">
        <w:rPr>
          <w:rFonts w:ascii="Courier New" w:hAnsi="Courier New" w:cs="Courier New"/>
        </w:rPr>
        <w:t xml:space="preserve">  </w:t>
      </w:r>
      <w:r w:rsidR="00722984" w:rsidRPr="004465D3">
        <w:rPr>
          <w:rFonts w:ascii="Courier New" w:hAnsi="Courier New" w:cs="Courier New"/>
          <w:b/>
        </w:rPr>
        <w:t>SIO</w:t>
      </w:r>
      <w:r w:rsidR="004465D3">
        <w:rPr>
          <w:rFonts w:ascii="Courier New" w:hAnsi="Courier New" w:cs="Courier New"/>
          <w:b/>
        </w:rPr>
        <w:t xml:space="preserve">  0  </w:t>
      </w:r>
      <w:r w:rsidR="00A9088B">
        <w:rPr>
          <w:rFonts w:ascii="Courier New" w:hAnsi="Courier New" w:cs="Courier New"/>
          <w:b/>
        </w:rPr>
        <w:t>2</w:t>
      </w:r>
      <w:r w:rsidR="004465D3" w:rsidRPr="004465D3">
        <w:rPr>
          <w:rFonts w:ascii="Courier New" w:hAnsi="Courier New" w:cs="Courier New"/>
        </w:rPr>
        <w:tab/>
        <w:t>halt;</w:t>
      </w:r>
    </w:p>
    <w:p w:rsidR="006E5D3D" w:rsidRDefault="006E5D3D"/>
    <w:p w:rsidR="000E7D10" w:rsidRDefault="000E7D10">
      <w:r>
        <w:rPr>
          <w:rFonts w:eastAsia="MS Mincho"/>
          <w:b/>
        </w:rPr>
        <w:t>NOTE</w:t>
      </w:r>
      <w:r>
        <w:rPr>
          <w:rFonts w:eastAsia="MS Mincho"/>
        </w:rPr>
        <w:t>: The result of a logical operation such as (A &gt; B) is defined as 1 if</w:t>
      </w:r>
      <w:r>
        <w:rPr>
          <w:rFonts w:eastAsia="MS Mincho"/>
        </w:rPr>
        <w:br/>
        <w:t>the condition was met and 0 otherwise.</w:t>
      </w:r>
    </w:p>
    <w:p w:rsidR="000E7D10" w:rsidRDefault="000E7D10"/>
    <w:p w:rsidR="000E7D10" w:rsidRPr="003E5DA9" w:rsidRDefault="003E5DA9" w:rsidP="003E5DA9">
      <w:pPr>
        <w:pageBreakBefore/>
        <w:rPr>
          <w:b/>
        </w:rPr>
      </w:pPr>
      <w:r>
        <w:rPr>
          <w:b/>
          <w:sz w:val="36"/>
          <w:szCs w:val="36"/>
        </w:rPr>
        <w:lastRenderedPageBreak/>
        <w:t>Appendix C: Example execution of P-code</w:t>
      </w:r>
    </w:p>
    <w:p w:rsidR="000E7D10" w:rsidRDefault="000E7D10"/>
    <w:p w:rsidR="000E7D10" w:rsidRDefault="000E7D10">
      <w:r>
        <w:t xml:space="preserve">This example shows how to print the stack after the execution of each instruction. The following PL/0 program, once compiled, will be translated into a sequence code for the virtual machine PM/0 as shown below in the </w:t>
      </w:r>
      <w:r>
        <w:rPr>
          <w:b/>
          <w:u w:val="single"/>
        </w:rPr>
        <w:t>INPUT FILE</w:t>
      </w:r>
      <w:r>
        <w:t>.</w:t>
      </w:r>
    </w:p>
    <w:p w:rsidR="000E7D10" w:rsidRDefault="000E7D10"/>
    <w:p w:rsidR="000E7D10" w:rsidRPr="00901799" w:rsidRDefault="000E7D10">
      <w:pPr>
        <w:rPr>
          <w:rFonts w:ascii="Courier New" w:hAnsi="Courier New" w:cs="Courier New"/>
        </w:rPr>
      </w:pPr>
      <w:r w:rsidRPr="00901799">
        <w:rPr>
          <w:rFonts w:ascii="Courier New" w:hAnsi="Courier New" w:cs="Courier New"/>
        </w:rPr>
        <w:t>const n = 13;</w:t>
      </w:r>
    </w:p>
    <w:p w:rsidR="000E7D10" w:rsidRPr="00901799" w:rsidRDefault="00901799">
      <w:pPr>
        <w:rPr>
          <w:rFonts w:ascii="Courier New" w:hAnsi="Courier New" w:cs="Courier New"/>
        </w:rPr>
      </w:pPr>
      <w:r w:rsidRPr="00901799">
        <w:rPr>
          <w:rFonts w:ascii="Courier New" w:hAnsi="Courier New" w:cs="Courier New"/>
        </w:rPr>
        <w:t>var</w:t>
      </w:r>
      <w:r w:rsidR="000E7D10" w:rsidRPr="00901799">
        <w:rPr>
          <w:rFonts w:ascii="Courier New" w:hAnsi="Courier New" w:cs="Courier New"/>
        </w:rPr>
        <w:t xml:space="preserve"> i,</w:t>
      </w:r>
      <w:r w:rsidR="003E5DA9">
        <w:rPr>
          <w:rFonts w:ascii="Courier New" w:hAnsi="Courier New" w:cs="Courier New"/>
        </w:rPr>
        <w:t xml:space="preserve"> </w:t>
      </w:r>
      <w:r w:rsidR="000E7D10" w:rsidRPr="00901799">
        <w:rPr>
          <w:rFonts w:ascii="Courier New" w:hAnsi="Courier New" w:cs="Courier New"/>
        </w:rPr>
        <w:t>h;</w:t>
      </w:r>
    </w:p>
    <w:p w:rsidR="000E7D10" w:rsidRPr="00901799" w:rsidRDefault="000E7D10">
      <w:pPr>
        <w:rPr>
          <w:rFonts w:ascii="Courier New" w:eastAsia="Times New Roman" w:hAnsi="Courier New" w:cs="Courier New"/>
        </w:rPr>
      </w:pPr>
      <w:r w:rsidRPr="00901799">
        <w:rPr>
          <w:rFonts w:ascii="Courier New" w:hAnsi="Courier New" w:cs="Courier New"/>
        </w:rPr>
        <w:t>procedure sub;</w:t>
      </w:r>
    </w:p>
    <w:p w:rsidR="000E7D10" w:rsidRPr="00901799" w:rsidRDefault="000E7D10">
      <w:pPr>
        <w:rPr>
          <w:rFonts w:ascii="Courier New" w:eastAsia="Times New Roman" w:hAnsi="Courier New" w:cs="Courier New"/>
        </w:rPr>
      </w:pPr>
      <w:r w:rsidRPr="00901799">
        <w:rPr>
          <w:rFonts w:ascii="Courier New" w:eastAsia="Times New Roman" w:hAnsi="Courier New" w:cs="Courier New"/>
        </w:rPr>
        <w:t xml:space="preserve">  </w:t>
      </w:r>
      <w:r w:rsidRPr="00901799">
        <w:rPr>
          <w:rFonts w:ascii="Courier New" w:hAnsi="Courier New" w:cs="Courier New"/>
        </w:rPr>
        <w:t>const k = 7;</w:t>
      </w:r>
    </w:p>
    <w:p w:rsidR="000E7D10" w:rsidRPr="00901799" w:rsidRDefault="000E7D10">
      <w:pPr>
        <w:rPr>
          <w:rFonts w:ascii="Courier New" w:eastAsia="Times New Roman" w:hAnsi="Courier New" w:cs="Courier New"/>
        </w:rPr>
      </w:pPr>
      <w:r w:rsidRPr="00901799">
        <w:rPr>
          <w:rFonts w:ascii="Courier New" w:eastAsia="Times New Roman" w:hAnsi="Courier New" w:cs="Courier New"/>
        </w:rPr>
        <w:t xml:space="preserve">  </w:t>
      </w:r>
      <w:r w:rsidR="00901799">
        <w:rPr>
          <w:rFonts w:ascii="Courier New" w:hAnsi="Courier New" w:cs="Courier New"/>
        </w:rPr>
        <w:t>var</w:t>
      </w:r>
      <w:r w:rsidRPr="00901799">
        <w:rPr>
          <w:rFonts w:ascii="Courier New" w:hAnsi="Courier New" w:cs="Courier New"/>
        </w:rPr>
        <w:t xml:space="preserve"> j,</w:t>
      </w:r>
      <w:r w:rsidR="003E5DA9">
        <w:rPr>
          <w:rFonts w:ascii="Courier New" w:hAnsi="Courier New" w:cs="Courier New"/>
        </w:rPr>
        <w:t xml:space="preserve"> </w:t>
      </w:r>
      <w:r w:rsidRPr="00901799">
        <w:rPr>
          <w:rFonts w:ascii="Courier New" w:hAnsi="Courier New" w:cs="Courier New"/>
        </w:rPr>
        <w:t>h;</w:t>
      </w:r>
    </w:p>
    <w:p w:rsidR="000E7D10" w:rsidRPr="00901799" w:rsidRDefault="000E7D10">
      <w:pPr>
        <w:rPr>
          <w:rFonts w:ascii="Courier New" w:eastAsia="Times New Roman" w:hAnsi="Courier New" w:cs="Courier New"/>
        </w:rPr>
      </w:pPr>
      <w:r w:rsidRPr="00901799">
        <w:rPr>
          <w:rFonts w:ascii="Courier New" w:eastAsia="Times New Roman" w:hAnsi="Courier New" w:cs="Courier New"/>
        </w:rPr>
        <w:t xml:space="preserve">  </w:t>
      </w:r>
      <w:r w:rsidRPr="00901799">
        <w:rPr>
          <w:rFonts w:ascii="Courier New" w:hAnsi="Courier New" w:cs="Courier New"/>
        </w:rPr>
        <w:t>begin</w:t>
      </w:r>
    </w:p>
    <w:p w:rsidR="000E7D10" w:rsidRPr="00901799" w:rsidRDefault="000E7D10">
      <w:pPr>
        <w:rPr>
          <w:rFonts w:ascii="Courier New" w:eastAsia="Times New Roman" w:hAnsi="Courier New" w:cs="Courier New"/>
        </w:rPr>
      </w:pPr>
      <w:r w:rsidRPr="00901799">
        <w:rPr>
          <w:rFonts w:ascii="Courier New" w:eastAsia="Times New Roman" w:hAnsi="Courier New" w:cs="Courier New"/>
        </w:rPr>
        <w:t xml:space="preserve">    </w:t>
      </w:r>
      <w:r w:rsidRPr="00901799">
        <w:rPr>
          <w:rFonts w:ascii="Courier New" w:hAnsi="Courier New" w:cs="Courier New"/>
        </w:rPr>
        <w:t>j:=n;</w:t>
      </w:r>
    </w:p>
    <w:p w:rsidR="000E7D10" w:rsidRPr="00901799" w:rsidRDefault="000E7D10">
      <w:pPr>
        <w:rPr>
          <w:rFonts w:ascii="Courier New" w:eastAsia="Times New Roman" w:hAnsi="Courier New" w:cs="Courier New"/>
        </w:rPr>
      </w:pPr>
      <w:r w:rsidRPr="00901799">
        <w:rPr>
          <w:rFonts w:ascii="Courier New" w:eastAsia="Times New Roman" w:hAnsi="Courier New" w:cs="Courier New"/>
        </w:rPr>
        <w:t xml:space="preserve">    </w:t>
      </w:r>
      <w:r w:rsidRPr="00901799">
        <w:rPr>
          <w:rFonts w:ascii="Courier New" w:hAnsi="Courier New" w:cs="Courier New"/>
        </w:rPr>
        <w:t>i:=1;</w:t>
      </w:r>
    </w:p>
    <w:p w:rsidR="000E7D10" w:rsidRPr="00901799" w:rsidRDefault="000E7D10">
      <w:pPr>
        <w:rPr>
          <w:rFonts w:ascii="Courier New" w:eastAsia="Times New Roman" w:hAnsi="Courier New" w:cs="Courier New"/>
        </w:rPr>
      </w:pPr>
      <w:r w:rsidRPr="00901799">
        <w:rPr>
          <w:rFonts w:ascii="Courier New" w:eastAsia="Times New Roman" w:hAnsi="Courier New" w:cs="Courier New"/>
        </w:rPr>
        <w:t xml:space="preserve">    </w:t>
      </w:r>
      <w:r w:rsidRPr="00901799">
        <w:rPr>
          <w:rFonts w:ascii="Courier New" w:hAnsi="Courier New" w:cs="Courier New"/>
        </w:rPr>
        <w:t>h:=k;</w:t>
      </w:r>
    </w:p>
    <w:p w:rsidR="000E7D10" w:rsidRPr="00901799" w:rsidRDefault="000E7D10">
      <w:pPr>
        <w:rPr>
          <w:rFonts w:ascii="Courier New" w:hAnsi="Courier New" w:cs="Courier New"/>
        </w:rPr>
      </w:pPr>
      <w:r w:rsidRPr="00901799">
        <w:rPr>
          <w:rFonts w:ascii="Courier New" w:eastAsia="Times New Roman" w:hAnsi="Courier New" w:cs="Courier New"/>
        </w:rPr>
        <w:t xml:space="preserve">  </w:t>
      </w:r>
      <w:r w:rsidRPr="00901799">
        <w:rPr>
          <w:rFonts w:ascii="Courier New" w:hAnsi="Courier New" w:cs="Courier New"/>
        </w:rPr>
        <w:t>end;</w:t>
      </w:r>
    </w:p>
    <w:p w:rsidR="000E7D10" w:rsidRPr="00901799" w:rsidRDefault="000E7D10">
      <w:pPr>
        <w:rPr>
          <w:rFonts w:ascii="Courier New" w:eastAsia="Times New Roman" w:hAnsi="Courier New" w:cs="Courier New"/>
        </w:rPr>
      </w:pPr>
      <w:r w:rsidRPr="00901799">
        <w:rPr>
          <w:rFonts w:ascii="Courier New" w:hAnsi="Courier New" w:cs="Courier New"/>
        </w:rPr>
        <w:t>begin</w:t>
      </w:r>
    </w:p>
    <w:p w:rsidR="003E5DA9" w:rsidRDefault="000E7D10">
      <w:pPr>
        <w:rPr>
          <w:rFonts w:ascii="Courier New" w:hAnsi="Courier New" w:cs="Courier New"/>
        </w:rPr>
      </w:pPr>
      <w:r w:rsidRPr="00901799">
        <w:rPr>
          <w:rFonts w:ascii="Courier New" w:eastAsia="Times New Roman" w:hAnsi="Courier New" w:cs="Courier New"/>
        </w:rPr>
        <w:t xml:space="preserve">  </w:t>
      </w:r>
      <w:r w:rsidRPr="00901799">
        <w:rPr>
          <w:rFonts w:ascii="Courier New" w:hAnsi="Courier New" w:cs="Courier New"/>
        </w:rPr>
        <w:t xml:space="preserve">i:=3; </w:t>
      </w:r>
    </w:p>
    <w:p w:rsidR="000E7D10" w:rsidRPr="00901799" w:rsidRDefault="003E5DA9">
      <w:pPr>
        <w:rPr>
          <w:rFonts w:ascii="Courier New" w:eastAsia="Times New Roman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E7D10" w:rsidRPr="00901799">
        <w:rPr>
          <w:rFonts w:ascii="Courier New" w:hAnsi="Courier New" w:cs="Courier New"/>
        </w:rPr>
        <w:t>h:=0;</w:t>
      </w:r>
    </w:p>
    <w:p w:rsidR="000E7D10" w:rsidRPr="00901799" w:rsidRDefault="000E7D10">
      <w:pPr>
        <w:rPr>
          <w:rFonts w:ascii="Courier New" w:hAnsi="Courier New" w:cs="Courier New"/>
        </w:rPr>
      </w:pPr>
      <w:r w:rsidRPr="00901799">
        <w:rPr>
          <w:rFonts w:ascii="Courier New" w:eastAsia="Times New Roman" w:hAnsi="Courier New" w:cs="Courier New"/>
        </w:rPr>
        <w:t xml:space="preserve">  </w:t>
      </w:r>
      <w:r w:rsidRPr="00901799">
        <w:rPr>
          <w:rFonts w:ascii="Courier New" w:hAnsi="Courier New" w:cs="Courier New"/>
        </w:rPr>
        <w:t>call sub;</w:t>
      </w:r>
    </w:p>
    <w:p w:rsidR="000E7D10" w:rsidRPr="00901799" w:rsidRDefault="002F7C1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end;</w:t>
      </w:r>
    </w:p>
    <w:p w:rsidR="000E7D10" w:rsidRDefault="000E7D10">
      <w:pPr>
        <w:rPr>
          <w:u w:val="single"/>
        </w:rPr>
      </w:pPr>
    </w:p>
    <w:p w:rsidR="000E7D10" w:rsidRDefault="000E7D10">
      <w:r>
        <w:rPr>
          <w:u w:val="single"/>
        </w:rPr>
        <w:t>INPUT FILE</w:t>
      </w:r>
    </w:p>
    <w:p w:rsidR="000E7D10" w:rsidRDefault="00901799">
      <w:r>
        <w:t xml:space="preserve">The input file must be named "mcode.txt". </w:t>
      </w:r>
      <w:r w:rsidR="000E7D10">
        <w:t xml:space="preserve">For every line, there must be 3 integers representing </w:t>
      </w:r>
      <w:r w:rsidR="000E7D10">
        <w:rPr>
          <w:b/>
        </w:rPr>
        <w:t>OP</w:t>
      </w:r>
      <w:r w:rsidR="000E7D10">
        <w:t xml:space="preserve">, </w:t>
      </w:r>
      <w:r w:rsidR="000E7D10">
        <w:rPr>
          <w:b/>
        </w:rPr>
        <w:t>L</w:t>
      </w:r>
      <w:r w:rsidR="000E7D10">
        <w:t xml:space="preserve"> and </w:t>
      </w:r>
      <w:r w:rsidR="000E7D10">
        <w:rPr>
          <w:b/>
        </w:rPr>
        <w:t>M</w:t>
      </w:r>
      <w:r w:rsidR="000E7D10">
        <w:t>.</w:t>
      </w:r>
    </w:p>
    <w:p w:rsidR="000E7D10" w:rsidRDefault="000E7D10"/>
    <w:p w:rsidR="000E7D10" w:rsidRPr="00595037" w:rsidRDefault="000E7D10">
      <w:pPr>
        <w:rPr>
          <w:rFonts w:ascii="Courier New" w:hAnsi="Courier New" w:cs="Courier New"/>
        </w:rPr>
      </w:pPr>
      <w:r w:rsidRPr="00595037">
        <w:rPr>
          <w:rFonts w:ascii="Courier New" w:hAnsi="Courier New" w:cs="Courier New"/>
        </w:rPr>
        <w:t>7 0 10</w:t>
      </w:r>
      <w:r w:rsidRPr="00595037">
        <w:rPr>
          <w:rFonts w:ascii="Courier New" w:hAnsi="Courier New" w:cs="Courier New"/>
        </w:rPr>
        <w:tab/>
      </w:r>
      <w:r w:rsidRPr="00595037">
        <w:rPr>
          <w:rFonts w:ascii="Courier New" w:hAnsi="Courier New" w:cs="Courier New"/>
        </w:rPr>
        <w:tab/>
      </w:r>
      <w:r w:rsidRPr="00595037">
        <w:rPr>
          <w:rFonts w:ascii="Courier New" w:hAnsi="Courier New" w:cs="Courier New"/>
        </w:rPr>
        <w:tab/>
      </w:r>
      <w:r w:rsidRPr="00595037">
        <w:rPr>
          <w:rFonts w:ascii="Courier New" w:hAnsi="Courier New" w:cs="Courier New"/>
        </w:rPr>
        <w:tab/>
        <w:t xml:space="preserve"> </w:t>
      </w:r>
    </w:p>
    <w:p w:rsidR="000E7D10" w:rsidRPr="00595037" w:rsidRDefault="000E7D10">
      <w:pPr>
        <w:rPr>
          <w:rFonts w:ascii="Courier New" w:hAnsi="Courier New" w:cs="Courier New"/>
        </w:rPr>
      </w:pPr>
      <w:r w:rsidRPr="00595037">
        <w:rPr>
          <w:rFonts w:ascii="Courier New" w:hAnsi="Courier New" w:cs="Courier New"/>
        </w:rPr>
        <w:t>7 0 2</w:t>
      </w:r>
      <w:r w:rsidRPr="00595037">
        <w:rPr>
          <w:rFonts w:ascii="Courier New" w:hAnsi="Courier New" w:cs="Courier New"/>
        </w:rPr>
        <w:tab/>
      </w:r>
      <w:r w:rsidRPr="00595037">
        <w:rPr>
          <w:rFonts w:ascii="Courier New" w:hAnsi="Courier New" w:cs="Courier New"/>
        </w:rPr>
        <w:tab/>
      </w:r>
      <w:r w:rsidRPr="00595037">
        <w:rPr>
          <w:rFonts w:ascii="Courier New" w:hAnsi="Courier New" w:cs="Courier New"/>
        </w:rPr>
        <w:tab/>
      </w:r>
    </w:p>
    <w:p w:rsidR="000E7D10" w:rsidRPr="00595037" w:rsidRDefault="000E7D10">
      <w:pPr>
        <w:rPr>
          <w:rFonts w:ascii="Courier New" w:hAnsi="Courier New" w:cs="Courier New"/>
        </w:rPr>
      </w:pPr>
      <w:r w:rsidRPr="00595037">
        <w:rPr>
          <w:rFonts w:ascii="Courier New" w:hAnsi="Courier New" w:cs="Courier New"/>
        </w:rPr>
        <w:t>6 0 6</w:t>
      </w:r>
      <w:r w:rsidRPr="00595037">
        <w:rPr>
          <w:rFonts w:ascii="Courier New" w:hAnsi="Courier New" w:cs="Courier New"/>
        </w:rPr>
        <w:tab/>
      </w:r>
      <w:r w:rsidRPr="00595037">
        <w:rPr>
          <w:rFonts w:ascii="Courier New" w:hAnsi="Courier New" w:cs="Courier New"/>
        </w:rPr>
        <w:tab/>
      </w:r>
      <w:r w:rsidRPr="00595037">
        <w:t>we recommend using the following structure for your instructions:</w:t>
      </w:r>
    </w:p>
    <w:p w:rsidR="000E7D10" w:rsidRPr="00595037" w:rsidRDefault="000E7D10">
      <w:pPr>
        <w:rPr>
          <w:rFonts w:ascii="Courier New" w:hAnsi="Courier New" w:cs="Courier New"/>
        </w:rPr>
      </w:pPr>
      <w:r w:rsidRPr="00595037">
        <w:rPr>
          <w:rFonts w:ascii="Courier New" w:hAnsi="Courier New" w:cs="Courier New"/>
        </w:rPr>
        <w:t>1 0 13</w:t>
      </w:r>
      <w:r w:rsidRPr="00595037">
        <w:rPr>
          <w:rFonts w:ascii="Courier New" w:hAnsi="Courier New" w:cs="Courier New"/>
        </w:rPr>
        <w:tab/>
      </w:r>
      <w:r w:rsidRPr="00595037">
        <w:rPr>
          <w:rFonts w:ascii="Courier New" w:hAnsi="Courier New" w:cs="Courier New"/>
        </w:rPr>
        <w:tab/>
      </w:r>
    </w:p>
    <w:p w:rsidR="000E7D10" w:rsidRPr="00595037" w:rsidRDefault="000E7D10">
      <w:pPr>
        <w:rPr>
          <w:rFonts w:ascii="Courier New" w:hAnsi="Courier New" w:cs="Courier New"/>
        </w:rPr>
      </w:pPr>
      <w:r w:rsidRPr="00595037">
        <w:rPr>
          <w:rFonts w:ascii="Courier New" w:hAnsi="Courier New" w:cs="Courier New"/>
        </w:rPr>
        <w:t>4 0 4</w:t>
      </w:r>
      <w:r w:rsidRPr="00595037">
        <w:rPr>
          <w:rFonts w:ascii="Courier New" w:hAnsi="Courier New" w:cs="Courier New"/>
        </w:rPr>
        <w:tab/>
      </w:r>
      <w:r w:rsidRPr="00595037">
        <w:rPr>
          <w:rFonts w:ascii="Courier New" w:hAnsi="Courier New" w:cs="Courier New"/>
        </w:rPr>
        <w:tab/>
      </w:r>
      <w:r w:rsidRPr="00595037">
        <w:rPr>
          <w:rFonts w:ascii="Courier New" w:hAnsi="Courier New" w:cs="Courier New"/>
        </w:rPr>
        <w:tab/>
        <w:t>struct {</w:t>
      </w:r>
    </w:p>
    <w:p w:rsidR="000E7D10" w:rsidRPr="00595037" w:rsidRDefault="000E7D10">
      <w:pPr>
        <w:rPr>
          <w:rFonts w:ascii="Courier New" w:hAnsi="Courier New" w:cs="Courier New"/>
        </w:rPr>
      </w:pPr>
      <w:r w:rsidRPr="00595037">
        <w:rPr>
          <w:rFonts w:ascii="Courier New" w:hAnsi="Courier New" w:cs="Courier New"/>
        </w:rPr>
        <w:t>1 0 1</w:t>
      </w:r>
      <w:r w:rsidRPr="00595037">
        <w:rPr>
          <w:rFonts w:ascii="Courier New" w:hAnsi="Courier New" w:cs="Courier New"/>
        </w:rPr>
        <w:tab/>
      </w:r>
      <w:r w:rsidRPr="00595037">
        <w:rPr>
          <w:rFonts w:ascii="Courier New" w:hAnsi="Courier New" w:cs="Courier New"/>
        </w:rPr>
        <w:tab/>
      </w:r>
      <w:r w:rsidRPr="00595037">
        <w:rPr>
          <w:rFonts w:ascii="Courier New" w:hAnsi="Courier New" w:cs="Courier New"/>
        </w:rPr>
        <w:tab/>
        <w:t xml:space="preserve">   int op;   </w:t>
      </w:r>
      <w:r w:rsidR="00595037">
        <w:rPr>
          <w:rFonts w:ascii="Courier New" w:hAnsi="Courier New" w:cs="Courier New"/>
        </w:rPr>
        <w:t>/</w:t>
      </w:r>
      <w:r w:rsidRPr="00595037">
        <w:rPr>
          <w:rFonts w:ascii="Courier New" w:hAnsi="Courier New" w:cs="Courier New"/>
        </w:rPr>
        <w:t xml:space="preserve">* opcode </w:t>
      </w:r>
    </w:p>
    <w:p w:rsidR="000E7D10" w:rsidRPr="00595037" w:rsidRDefault="000E7D10">
      <w:pPr>
        <w:rPr>
          <w:rFonts w:ascii="Courier New" w:hAnsi="Courier New" w:cs="Courier New"/>
        </w:rPr>
      </w:pPr>
      <w:r w:rsidRPr="00595037">
        <w:rPr>
          <w:rFonts w:ascii="Courier New" w:hAnsi="Courier New" w:cs="Courier New"/>
        </w:rPr>
        <w:t>4 1 4</w:t>
      </w:r>
      <w:r w:rsidRPr="00595037">
        <w:rPr>
          <w:rFonts w:ascii="Courier New" w:hAnsi="Courier New" w:cs="Courier New"/>
        </w:rPr>
        <w:tab/>
      </w:r>
      <w:r w:rsidRPr="00595037">
        <w:rPr>
          <w:rFonts w:ascii="Courier New" w:hAnsi="Courier New" w:cs="Courier New"/>
        </w:rPr>
        <w:tab/>
      </w:r>
      <w:r w:rsidRPr="00595037">
        <w:rPr>
          <w:rFonts w:ascii="Courier New" w:hAnsi="Courier New" w:cs="Courier New"/>
        </w:rPr>
        <w:tab/>
        <w:t xml:space="preserve">   int  l;   /* L            </w:t>
      </w:r>
    </w:p>
    <w:p w:rsidR="000E7D10" w:rsidRPr="00595037" w:rsidRDefault="000E7D10">
      <w:pPr>
        <w:rPr>
          <w:rFonts w:ascii="Courier New" w:hAnsi="Courier New" w:cs="Courier New"/>
        </w:rPr>
      </w:pPr>
      <w:r w:rsidRPr="00595037">
        <w:rPr>
          <w:rFonts w:ascii="Courier New" w:hAnsi="Courier New" w:cs="Courier New"/>
        </w:rPr>
        <w:t>1 0 7</w:t>
      </w:r>
      <w:r w:rsidRPr="00595037">
        <w:rPr>
          <w:rFonts w:ascii="Courier New" w:hAnsi="Courier New" w:cs="Courier New"/>
        </w:rPr>
        <w:tab/>
      </w:r>
      <w:r w:rsidRPr="00595037">
        <w:rPr>
          <w:rFonts w:ascii="Courier New" w:hAnsi="Courier New" w:cs="Courier New"/>
        </w:rPr>
        <w:tab/>
      </w:r>
      <w:r w:rsidRPr="00595037">
        <w:rPr>
          <w:rFonts w:ascii="Courier New" w:hAnsi="Courier New" w:cs="Courier New"/>
        </w:rPr>
        <w:tab/>
        <w:t xml:space="preserve">   int  m;   /* M         </w:t>
      </w:r>
    </w:p>
    <w:p w:rsidR="000E7D10" w:rsidRPr="00595037" w:rsidRDefault="000E7D10">
      <w:pPr>
        <w:rPr>
          <w:rFonts w:ascii="Courier New" w:hAnsi="Courier New" w:cs="Courier New"/>
        </w:rPr>
      </w:pPr>
      <w:r w:rsidRPr="00595037">
        <w:rPr>
          <w:rFonts w:ascii="Courier New" w:hAnsi="Courier New" w:cs="Courier New"/>
        </w:rPr>
        <w:t>4 0 5</w:t>
      </w:r>
      <w:r w:rsidRPr="00595037">
        <w:rPr>
          <w:rFonts w:ascii="Courier New" w:hAnsi="Courier New" w:cs="Courier New"/>
        </w:rPr>
        <w:tab/>
      </w:r>
      <w:r w:rsidRPr="00595037">
        <w:rPr>
          <w:rFonts w:ascii="Courier New" w:hAnsi="Courier New" w:cs="Courier New"/>
        </w:rPr>
        <w:tab/>
      </w:r>
      <w:r w:rsidRPr="00595037">
        <w:rPr>
          <w:rFonts w:ascii="Courier New" w:hAnsi="Courier New" w:cs="Courier New"/>
        </w:rPr>
        <w:tab/>
        <w:t>}</w:t>
      </w:r>
      <w:r w:rsidR="00676E9E">
        <w:rPr>
          <w:rFonts w:ascii="Courier New" w:hAnsi="Courier New" w:cs="Courier New"/>
        </w:rPr>
        <w:t xml:space="preserve"> </w:t>
      </w:r>
      <w:bookmarkStart w:id="0" w:name="_GoBack"/>
      <w:bookmarkEnd w:id="0"/>
      <w:r w:rsidRPr="00595037">
        <w:rPr>
          <w:rFonts w:ascii="Courier New" w:hAnsi="Courier New" w:cs="Courier New"/>
        </w:rPr>
        <w:t>instruction;</w:t>
      </w:r>
    </w:p>
    <w:p w:rsidR="000E7D10" w:rsidRPr="00595037" w:rsidRDefault="000E7D10">
      <w:pPr>
        <w:rPr>
          <w:rFonts w:ascii="Courier New" w:hAnsi="Courier New" w:cs="Courier New"/>
        </w:rPr>
      </w:pPr>
      <w:r w:rsidRPr="00595037">
        <w:rPr>
          <w:rFonts w:ascii="Courier New" w:hAnsi="Courier New" w:cs="Courier New"/>
        </w:rPr>
        <w:t>2 0 0</w:t>
      </w:r>
    </w:p>
    <w:p w:rsidR="000E7D10" w:rsidRPr="00595037" w:rsidRDefault="000E7D10">
      <w:pPr>
        <w:rPr>
          <w:rFonts w:ascii="Courier New" w:hAnsi="Courier New" w:cs="Courier New"/>
        </w:rPr>
      </w:pPr>
      <w:r w:rsidRPr="00595037">
        <w:rPr>
          <w:rFonts w:ascii="Courier New" w:hAnsi="Courier New" w:cs="Courier New"/>
        </w:rPr>
        <w:t>6 0 6</w:t>
      </w:r>
    </w:p>
    <w:p w:rsidR="000E7D10" w:rsidRPr="00595037" w:rsidRDefault="000E7D10">
      <w:pPr>
        <w:rPr>
          <w:rFonts w:ascii="Courier New" w:hAnsi="Courier New" w:cs="Courier New"/>
        </w:rPr>
      </w:pPr>
      <w:r w:rsidRPr="00595037">
        <w:rPr>
          <w:rFonts w:ascii="Courier New" w:hAnsi="Courier New" w:cs="Courier New"/>
        </w:rPr>
        <w:t>1 0 3</w:t>
      </w:r>
    </w:p>
    <w:p w:rsidR="000E7D10" w:rsidRPr="00595037" w:rsidRDefault="000E7D10">
      <w:pPr>
        <w:rPr>
          <w:rFonts w:ascii="Courier New" w:hAnsi="Courier New" w:cs="Courier New"/>
        </w:rPr>
      </w:pPr>
      <w:r w:rsidRPr="00595037">
        <w:rPr>
          <w:rFonts w:ascii="Courier New" w:hAnsi="Courier New" w:cs="Courier New"/>
        </w:rPr>
        <w:t>4 0 4</w:t>
      </w:r>
    </w:p>
    <w:p w:rsidR="000E7D10" w:rsidRPr="00595037" w:rsidRDefault="000E7D10">
      <w:pPr>
        <w:rPr>
          <w:rFonts w:ascii="Courier New" w:hAnsi="Courier New" w:cs="Courier New"/>
        </w:rPr>
      </w:pPr>
      <w:r w:rsidRPr="00595037">
        <w:rPr>
          <w:rFonts w:ascii="Courier New" w:hAnsi="Courier New" w:cs="Courier New"/>
        </w:rPr>
        <w:t>1 0 0</w:t>
      </w:r>
    </w:p>
    <w:p w:rsidR="000E7D10" w:rsidRPr="00595037" w:rsidRDefault="000E7D10">
      <w:pPr>
        <w:rPr>
          <w:rFonts w:ascii="Courier New" w:hAnsi="Courier New" w:cs="Courier New"/>
        </w:rPr>
      </w:pPr>
      <w:r w:rsidRPr="00595037">
        <w:rPr>
          <w:rFonts w:ascii="Courier New" w:hAnsi="Courier New" w:cs="Courier New"/>
        </w:rPr>
        <w:t>4 0 5</w:t>
      </w:r>
    </w:p>
    <w:p w:rsidR="000E7D10" w:rsidRPr="00595037" w:rsidRDefault="000E7D10">
      <w:pPr>
        <w:rPr>
          <w:rFonts w:ascii="Courier New" w:hAnsi="Courier New" w:cs="Courier New"/>
        </w:rPr>
      </w:pPr>
      <w:r w:rsidRPr="00595037">
        <w:rPr>
          <w:rFonts w:ascii="Courier New" w:hAnsi="Courier New" w:cs="Courier New"/>
        </w:rPr>
        <w:t>5 0 2</w:t>
      </w:r>
    </w:p>
    <w:p w:rsidR="000E7D10" w:rsidRDefault="00012531">
      <w:pPr>
        <w:rPr>
          <w:u w:val="single"/>
        </w:rPr>
      </w:pPr>
      <w:r>
        <w:rPr>
          <w:rFonts w:ascii="Courier New" w:hAnsi="Courier New" w:cs="Courier New"/>
        </w:rPr>
        <w:t xml:space="preserve">9 0 </w:t>
      </w:r>
      <w:r w:rsidRPr="00012531">
        <w:rPr>
          <w:rFonts w:ascii="Courier New" w:hAnsi="Courier New" w:cs="Courier New"/>
          <w:color w:val="FF0000"/>
        </w:rPr>
        <w:t>2</w:t>
      </w:r>
      <w:r>
        <w:rPr>
          <w:rFonts w:ascii="Courier New" w:hAnsi="Courier New" w:cs="Courier New"/>
          <w:color w:val="FF0000"/>
        </w:rPr>
        <w:t xml:space="preserve"> // NOTE: the modifier is 2 now (it used to be 3).</w:t>
      </w:r>
    </w:p>
    <w:p w:rsidR="00901799" w:rsidRDefault="00901799">
      <w:pPr>
        <w:rPr>
          <w:u w:val="single"/>
        </w:rPr>
      </w:pPr>
    </w:p>
    <w:p w:rsidR="000E7D10" w:rsidRDefault="000E7D10">
      <w:pPr>
        <w:rPr>
          <w:u w:val="single"/>
        </w:rPr>
      </w:pPr>
      <w:r>
        <w:rPr>
          <w:u w:val="single"/>
        </w:rPr>
        <w:t>OUTPUT FILE</w:t>
      </w:r>
    </w:p>
    <w:p w:rsidR="007E06F7" w:rsidRPr="007E06F7" w:rsidRDefault="007E06F7">
      <w:r w:rsidRPr="007E06F7">
        <w:t xml:space="preserve">The </w:t>
      </w:r>
      <w:r>
        <w:t>Virtual Machine must output a file named "stacktrace.txt". This file must contain two parts:</w:t>
      </w:r>
    </w:p>
    <w:p w:rsidR="007E06F7" w:rsidRDefault="007E06F7"/>
    <w:p w:rsidR="000E7D10" w:rsidRDefault="000E7D10">
      <w:r>
        <w:t xml:space="preserve">1) </w:t>
      </w:r>
      <w:r w:rsidR="007E06F7">
        <w:t xml:space="preserve">The </w:t>
      </w:r>
      <w:r>
        <w:t>program in interpreted assembly language with line numbers:</w:t>
      </w:r>
    </w:p>
    <w:p w:rsidR="000E7D10" w:rsidRPr="007E06F7" w:rsidRDefault="000E7D10">
      <w:pPr>
        <w:rPr>
          <w:rFonts w:ascii="Courier New" w:eastAsia="Times New Roman" w:hAnsi="Courier New" w:cs="Courier New"/>
          <w:sz w:val="20"/>
          <w:szCs w:val="20"/>
        </w:rPr>
      </w:pPr>
      <w:r w:rsidRPr="007E06F7">
        <w:rPr>
          <w:rFonts w:ascii="Courier New" w:hAnsi="Courier New" w:cs="Courier New"/>
          <w:b/>
          <w:sz w:val="20"/>
          <w:szCs w:val="20"/>
        </w:rPr>
        <w:t>Line</w:t>
      </w:r>
      <w:r w:rsidRPr="007E06F7">
        <w:rPr>
          <w:rFonts w:ascii="Courier New" w:hAnsi="Courier New" w:cs="Courier New"/>
          <w:b/>
          <w:sz w:val="20"/>
          <w:szCs w:val="20"/>
        </w:rPr>
        <w:tab/>
        <w:t>OP</w:t>
      </w:r>
      <w:r w:rsidRPr="007E06F7">
        <w:rPr>
          <w:rFonts w:ascii="Courier New" w:hAnsi="Courier New" w:cs="Courier New"/>
          <w:b/>
          <w:sz w:val="20"/>
          <w:szCs w:val="20"/>
        </w:rPr>
        <w:tab/>
        <w:t>L</w:t>
      </w:r>
      <w:r w:rsidRPr="007E06F7">
        <w:rPr>
          <w:rFonts w:ascii="Courier New" w:hAnsi="Courier New" w:cs="Courier New"/>
          <w:b/>
          <w:sz w:val="20"/>
          <w:szCs w:val="20"/>
        </w:rPr>
        <w:tab/>
        <w:t>M</w:t>
      </w:r>
    </w:p>
    <w:p w:rsidR="000E7D10" w:rsidRPr="007E06F7" w:rsidRDefault="000E7D10">
      <w:pPr>
        <w:rPr>
          <w:rFonts w:ascii="Courier New" w:eastAsia="Times New Roman" w:hAnsi="Courier New" w:cs="Courier New"/>
          <w:sz w:val="20"/>
          <w:szCs w:val="20"/>
        </w:rPr>
      </w:pPr>
      <w:r w:rsidRPr="007E06F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06F7">
        <w:rPr>
          <w:rFonts w:ascii="Courier New" w:hAnsi="Courier New" w:cs="Courier New"/>
          <w:sz w:val="20"/>
          <w:szCs w:val="20"/>
        </w:rPr>
        <w:t xml:space="preserve">0 </w:t>
      </w:r>
      <w:r w:rsidRPr="007E06F7">
        <w:rPr>
          <w:rFonts w:ascii="Courier New" w:hAnsi="Courier New" w:cs="Courier New"/>
          <w:sz w:val="20"/>
          <w:szCs w:val="20"/>
        </w:rPr>
        <w:tab/>
        <w:t>jmp</w:t>
      </w:r>
      <w:r w:rsidRPr="007E06F7">
        <w:rPr>
          <w:rFonts w:ascii="Courier New" w:hAnsi="Courier New" w:cs="Courier New"/>
          <w:sz w:val="20"/>
          <w:szCs w:val="20"/>
        </w:rPr>
        <w:tab/>
        <w:t>0</w:t>
      </w:r>
      <w:r w:rsidRPr="007E06F7">
        <w:rPr>
          <w:rFonts w:ascii="Courier New" w:hAnsi="Courier New" w:cs="Courier New"/>
          <w:sz w:val="20"/>
          <w:szCs w:val="20"/>
        </w:rPr>
        <w:tab/>
        <w:t xml:space="preserve">10 </w:t>
      </w:r>
    </w:p>
    <w:p w:rsidR="000E7D10" w:rsidRPr="007E06F7" w:rsidRDefault="000E7D10">
      <w:pPr>
        <w:rPr>
          <w:rFonts w:ascii="Courier New" w:eastAsia="Times New Roman" w:hAnsi="Courier New" w:cs="Courier New"/>
          <w:sz w:val="20"/>
          <w:szCs w:val="20"/>
          <w:lang w:val="nb-NO"/>
        </w:rPr>
      </w:pPr>
      <w:r w:rsidRPr="007E06F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E06F7">
        <w:rPr>
          <w:rFonts w:ascii="Courier New" w:hAnsi="Courier New" w:cs="Courier New"/>
          <w:sz w:val="20"/>
          <w:szCs w:val="20"/>
          <w:lang w:val="nb-NO"/>
        </w:rPr>
        <w:t xml:space="preserve">1 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jmp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2</w:t>
      </w:r>
    </w:p>
    <w:p w:rsidR="000E7D10" w:rsidRPr="007E06F7" w:rsidRDefault="000E7D10">
      <w:pPr>
        <w:rPr>
          <w:rFonts w:ascii="Courier New" w:eastAsia="Times New Roman" w:hAnsi="Courier New" w:cs="Courier New"/>
          <w:sz w:val="20"/>
          <w:szCs w:val="20"/>
          <w:lang w:val="nb-NO"/>
        </w:rPr>
      </w:pPr>
      <w:r w:rsidRPr="007E06F7">
        <w:rPr>
          <w:rFonts w:ascii="Courier New" w:eastAsia="Times New Roman" w:hAnsi="Courier New" w:cs="Courier New"/>
          <w:sz w:val="20"/>
          <w:szCs w:val="20"/>
          <w:lang w:val="nb-NO"/>
        </w:rPr>
        <w:t xml:space="preserve"> </w:t>
      </w:r>
      <w:r w:rsidRPr="007E06F7">
        <w:rPr>
          <w:rFonts w:ascii="Courier New" w:hAnsi="Courier New" w:cs="Courier New"/>
          <w:sz w:val="20"/>
          <w:szCs w:val="20"/>
          <w:lang w:val="nb-NO"/>
        </w:rPr>
        <w:t xml:space="preserve">2 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inc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6</w:t>
      </w:r>
    </w:p>
    <w:p w:rsidR="000E7D10" w:rsidRPr="007E06F7" w:rsidRDefault="000E7D10">
      <w:pPr>
        <w:rPr>
          <w:rFonts w:ascii="Courier New" w:eastAsia="Times New Roman" w:hAnsi="Courier New" w:cs="Courier New"/>
          <w:sz w:val="20"/>
          <w:szCs w:val="20"/>
          <w:lang w:val="nb-NO"/>
        </w:rPr>
      </w:pPr>
      <w:r w:rsidRPr="007E06F7">
        <w:rPr>
          <w:rFonts w:ascii="Courier New" w:eastAsia="Times New Roman" w:hAnsi="Courier New" w:cs="Courier New"/>
          <w:sz w:val="20"/>
          <w:szCs w:val="20"/>
          <w:lang w:val="nb-NO"/>
        </w:rPr>
        <w:t xml:space="preserve"> </w:t>
      </w:r>
      <w:r w:rsidRPr="007E06F7">
        <w:rPr>
          <w:rFonts w:ascii="Courier New" w:hAnsi="Courier New" w:cs="Courier New"/>
          <w:sz w:val="20"/>
          <w:szCs w:val="20"/>
          <w:lang w:val="nb-NO"/>
        </w:rPr>
        <w:t xml:space="preserve">3 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lit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13</w:t>
      </w:r>
    </w:p>
    <w:p w:rsidR="000E7D10" w:rsidRPr="007E06F7" w:rsidRDefault="000E7D10">
      <w:pPr>
        <w:rPr>
          <w:rFonts w:ascii="Courier New" w:eastAsia="Times New Roman" w:hAnsi="Courier New" w:cs="Courier New"/>
          <w:sz w:val="20"/>
          <w:szCs w:val="20"/>
          <w:lang w:val="nb-NO"/>
        </w:rPr>
      </w:pPr>
      <w:r w:rsidRPr="007E06F7">
        <w:rPr>
          <w:rFonts w:ascii="Courier New" w:eastAsia="Times New Roman" w:hAnsi="Courier New" w:cs="Courier New"/>
          <w:sz w:val="20"/>
          <w:szCs w:val="20"/>
          <w:lang w:val="nb-NO"/>
        </w:rPr>
        <w:t xml:space="preserve"> </w:t>
      </w:r>
      <w:r w:rsidRPr="007E06F7">
        <w:rPr>
          <w:rFonts w:ascii="Courier New" w:hAnsi="Courier New" w:cs="Courier New"/>
          <w:sz w:val="20"/>
          <w:szCs w:val="20"/>
          <w:lang w:val="nb-NO"/>
        </w:rPr>
        <w:t xml:space="preserve">4 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sto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4</w:t>
      </w:r>
    </w:p>
    <w:p w:rsidR="000E7D10" w:rsidRPr="007E06F7" w:rsidRDefault="000E7D10">
      <w:pPr>
        <w:rPr>
          <w:rFonts w:ascii="Courier New" w:eastAsia="Times New Roman" w:hAnsi="Courier New" w:cs="Courier New"/>
          <w:sz w:val="20"/>
          <w:szCs w:val="20"/>
          <w:lang w:val="nb-NO"/>
        </w:rPr>
      </w:pPr>
      <w:r w:rsidRPr="007E06F7">
        <w:rPr>
          <w:rFonts w:ascii="Courier New" w:eastAsia="Times New Roman" w:hAnsi="Courier New" w:cs="Courier New"/>
          <w:sz w:val="20"/>
          <w:szCs w:val="20"/>
          <w:lang w:val="nb-NO"/>
        </w:rPr>
        <w:t xml:space="preserve"> </w:t>
      </w:r>
      <w:r w:rsidRPr="007E06F7">
        <w:rPr>
          <w:rFonts w:ascii="Courier New" w:hAnsi="Courier New" w:cs="Courier New"/>
          <w:sz w:val="20"/>
          <w:szCs w:val="20"/>
          <w:lang w:val="nb-NO"/>
        </w:rPr>
        <w:t xml:space="preserve">5 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lit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</w:t>
      </w:r>
    </w:p>
    <w:p w:rsidR="000E7D10" w:rsidRPr="007E06F7" w:rsidRDefault="000E7D10">
      <w:pPr>
        <w:rPr>
          <w:rFonts w:ascii="Courier New" w:eastAsia="Times New Roman" w:hAnsi="Courier New" w:cs="Courier New"/>
          <w:sz w:val="20"/>
          <w:szCs w:val="20"/>
          <w:lang w:val="nb-NO"/>
        </w:rPr>
      </w:pPr>
      <w:r w:rsidRPr="007E06F7">
        <w:rPr>
          <w:rFonts w:ascii="Courier New" w:eastAsia="Times New Roman" w:hAnsi="Courier New" w:cs="Courier New"/>
          <w:sz w:val="20"/>
          <w:szCs w:val="20"/>
          <w:lang w:val="nb-NO"/>
        </w:rPr>
        <w:t xml:space="preserve"> </w:t>
      </w:r>
      <w:r w:rsidRPr="007E06F7">
        <w:rPr>
          <w:rFonts w:ascii="Courier New" w:hAnsi="Courier New" w:cs="Courier New"/>
          <w:sz w:val="20"/>
          <w:szCs w:val="20"/>
          <w:lang w:val="nb-NO"/>
        </w:rPr>
        <w:t xml:space="preserve">6 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sto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4</w:t>
      </w:r>
    </w:p>
    <w:p w:rsidR="000E7D10" w:rsidRPr="007E06F7" w:rsidRDefault="000E7D10">
      <w:pPr>
        <w:rPr>
          <w:rFonts w:ascii="Courier New" w:eastAsia="Times New Roman" w:hAnsi="Courier New" w:cs="Courier New"/>
          <w:sz w:val="20"/>
          <w:szCs w:val="20"/>
          <w:lang w:val="nb-NO"/>
        </w:rPr>
      </w:pPr>
      <w:r w:rsidRPr="007E06F7">
        <w:rPr>
          <w:rFonts w:ascii="Courier New" w:eastAsia="Times New Roman" w:hAnsi="Courier New" w:cs="Courier New"/>
          <w:sz w:val="20"/>
          <w:szCs w:val="20"/>
          <w:lang w:val="nb-NO"/>
        </w:rPr>
        <w:t xml:space="preserve"> </w:t>
      </w:r>
      <w:r w:rsidRPr="007E06F7">
        <w:rPr>
          <w:rFonts w:ascii="Courier New" w:hAnsi="Courier New" w:cs="Courier New"/>
          <w:sz w:val="20"/>
          <w:szCs w:val="20"/>
          <w:lang w:val="nb-NO"/>
        </w:rPr>
        <w:t xml:space="preserve">7 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lit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7</w:t>
      </w:r>
    </w:p>
    <w:p w:rsidR="000E7D10" w:rsidRPr="007E06F7" w:rsidRDefault="000E7D10">
      <w:pPr>
        <w:rPr>
          <w:rFonts w:ascii="Courier New" w:eastAsia="Times New Roman" w:hAnsi="Courier New" w:cs="Courier New"/>
          <w:sz w:val="20"/>
          <w:szCs w:val="20"/>
          <w:lang w:val="nb-NO"/>
        </w:rPr>
      </w:pPr>
      <w:r w:rsidRPr="007E06F7">
        <w:rPr>
          <w:rFonts w:ascii="Courier New" w:eastAsia="Times New Roman" w:hAnsi="Courier New" w:cs="Courier New"/>
          <w:sz w:val="20"/>
          <w:szCs w:val="20"/>
          <w:lang w:val="nb-NO"/>
        </w:rPr>
        <w:t xml:space="preserve"> </w:t>
      </w:r>
      <w:r w:rsidRPr="007E06F7">
        <w:rPr>
          <w:rFonts w:ascii="Courier New" w:hAnsi="Courier New" w:cs="Courier New"/>
          <w:sz w:val="20"/>
          <w:szCs w:val="20"/>
          <w:lang w:val="nb-NO"/>
        </w:rPr>
        <w:t xml:space="preserve">8 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sto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5</w:t>
      </w:r>
    </w:p>
    <w:p w:rsidR="000E7D10" w:rsidRPr="007E06F7" w:rsidRDefault="000E7D10">
      <w:pPr>
        <w:rPr>
          <w:rFonts w:ascii="Courier New" w:hAnsi="Courier New" w:cs="Courier New"/>
          <w:sz w:val="20"/>
          <w:szCs w:val="20"/>
          <w:lang w:val="nb-NO"/>
        </w:rPr>
      </w:pPr>
      <w:r w:rsidRPr="007E06F7">
        <w:rPr>
          <w:rFonts w:ascii="Courier New" w:eastAsia="Times New Roman" w:hAnsi="Courier New" w:cs="Courier New"/>
          <w:sz w:val="20"/>
          <w:szCs w:val="20"/>
          <w:lang w:val="nb-NO"/>
        </w:rPr>
        <w:t xml:space="preserve"> </w:t>
      </w:r>
      <w:r w:rsidRPr="007E06F7">
        <w:rPr>
          <w:rFonts w:ascii="Courier New" w:hAnsi="Courier New" w:cs="Courier New"/>
          <w:sz w:val="20"/>
          <w:szCs w:val="20"/>
          <w:lang w:val="nb-NO"/>
        </w:rPr>
        <w:t xml:space="preserve">9 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opr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</w:p>
    <w:p w:rsidR="000E7D10" w:rsidRPr="007E06F7" w:rsidRDefault="000E7D10">
      <w:pPr>
        <w:rPr>
          <w:rFonts w:ascii="Courier New" w:hAnsi="Courier New" w:cs="Courier New"/>
          <w:sz w:val="20"/>
          <w:szCs w:val="20"/>
          <w:lang w:val="nb-NO"/>
        </w:rPr>
      </w:pPr>
      <w:r w:rsidRPr="007E06F7">
        <w:rPr>
          <w:rFonts w:ascii="Courier New" w:hAnsi="Courier New" w:cs="Courier New"/>
          <w:sz w:val="20"/>
          <w:szCs w:val="20"/>
          <w:lang w:val="nb-NO"/>
        </w:rPr>
        <w:t xml:space="preserve">10 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inc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6</w:t>
      </w:r>
    </w:p>
    <w:p w:rsidR="000E7D10" w:rsidRPr="007E06F7" w:rsidRDefault="000E7D10">
      <w:pPr>
        <w:rPr>
          <w:rFonts w:ascii="Courier New" w:hAnsi="Courier New" w:cs="Courier New"/>
          <w:sz w:val="20"/>
          <w:szCs w:val="20"/>
          <w:lang w:val="nb-NO"/>
        </w:rPr>
      </w:pPr>
      <w:r w:rsidRPr="007E06F7">
        <w:rPr>
          <w:rFonts w:ascii="Courier New" w:hAnsi="Courier New" w:cs="Courier New"/>
          <w:sz w:val="20"/>
          <w:szCs w:val="20"/>
          <w:lang w:val="nb-NO"/>
        </w:rPr>
        <w:t xml:space="preserve">11 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lit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3</w:t>
      </w:r>
    </w:p>
    <w:p w:rsidR="000E7D10" w:rsidRPr="007E06F7" w:rsidRDefault="000E7D10">
      <w:pPr>
        <w:rPr>
          <w:rFonts w:ascii="Courier New" w:hAnsi="Courier New" w:cs="Courier New"/>
          <w:sz w:val="20"/>
          <w:szCs w:val="20"/>
          <w:lang w:val="nb-NO"/>
        </w:rPr>
      </w:pPr>
      <w:r w:rsidRPr="007E06F7">
        <w:rPr>
          <w:rFonts w:ascii="Courier New" w:hAnsi="Courier New" w:cs="Courier New"/>
          <w:sz w:val="20"/>
          <w:szCs w:val="20"/>
          <w:lang w:val="nb-NO"/>
        </w:rPr>
        <w:t xml:space="preserve">12 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sto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4</w:t>
      </w:r>
    </w:p>
    <w:p w:rsidR="000E7D10" w:rsidRPr="007E06F7" w:rsidRDefault="000E7D10">
      <w:pPr>
        <w:rPr>
          <w:rFonts w:ascii="Courier New" w:hAnsi="Courier New" w:cs="Courier New"/>
          <w:sz w:val="20"/>
          <w:szCs w:val="20"/>
          <w:lang w:val="nb-NO"/>
        </w:rPr>
      </w:pPr>
      <w:r w:rsidRPr="007E06F7">
        <w:rPr>
          <w:rFonts w:ascii="Courier New" w:hAnsi="Courier New" w:cs="Courier New"/>
          <w:sz w:val="20"/>
          <w:szCs w:val="20"/>
          <w:lang w:val="nb-NO"/>
        </w:rPr>
        <w:t xml:space="preserve">13 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lit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</w:p>
    <w:p w:rsidR="000E7D10" w:rsidRPr="007E06F7" w:rsidRDefault="000E7D10">
      <w:pPr>
        <w:rPr>
          <w:rFonts w:ascii="Courier New" w:hAnsi="Courier New" w:cs="Courier New"/>
          <w:sz w:val="20"/>
          <w:szCs w:val="20"/>
          <w:lang w:val="nb-NO"/>
        </w:rPr>
      </w:pPr>
      <w:r w:rsidRPr="007E06F7">
        <w:rPr>
          <w:rFonts w:ascii="Courier New" w:hAnsi="Courier New" w:cs="Courier New"/>
          <w:sz w:val="20"/>
          <w:szCs w:val="20"/>
          <w:lang w:val="nb-NO"/>
        </w:rPr>
        <w:t xml:space="preserve">14 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sto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5</w:t>
      </w:r>
    </w:p>
    <w:p w:rsidR="000E7D10" w:rsidRPr="007E06F7" w:rsidRDefault="000E7D10">
      <w:pPr>
        <w:rPr>
          <w:rFonts w:ascii="Courier New" w:hAnsi="Courier New" w:cs="Courier New"/>
          <w:sz w:val="20"/>
          <w:szCs w:val="20"/>
          <w:lang w:val="nb-NO"/>
        </w:rPr>
      </w:pPr>
      <w:r w:rsidRPr="007E06F7">
        <w:rPr>
          <w:rFonts w:ascii="Courier New" w:hAnsi="Courier New" w:cs="Courier New"/>
          <w:sz w:val="20"/>
          <w:szCs w:val="20"/>
          <w:lang w:val="nb-NO"/>
        </w:rPr>
        <w:t xml:space="preserve">15 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cal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2</w:t>
      </w:r>
    </w:p>
    <w:p w:rsidR="000E7D10" w:rsidRPr="007E06F7" w:rsidRDefault="006A238F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 xml:space="preserve">16 </w:t>
      </w:r>
      <w:r>
        <w:rPr>
          <w:rFonts w:ascii="Courier New" w:hAnsi="Courier New" w:cs="Courier New"/>
          <w:sz w:val="20"/>
          <w:szCs w:val="20"/>
          <w:lang w:val="nb-NO"/>
        </w:rPr>
        <w:tab/>
        <w:t>sio</w:t>
      </w:r>
      <w:r>
        <w:rPr>
          <w:rFonts w:ascii="Courier New" w:hAnsi="Courier New" w:cs="Courier New"/>
          <w:sz w:val="20"/>
          <w:szCs w:val="20"/>
          <w:lang w:val="nb-NO"/>
        </w:rPr>
        <w:tab/>
        <w:t>0</w:t>
      </w:r>
      <w:r>
        <w:rPr>
          <w:rFonts w:ascii="Courier New" w:hAnsi="Courier New" w:cs="Courier New"/>
          <w:sz w:val="20"/>
          <w:szCs w:val="20"/>
          <w:lang w:val="nb-NO"/>
        </w:rPr>
        <w:tab/>
      </w:r>
      <w:r w:rsidR="00012531">
        <w:rPr>
          <w:rFonts w:ascii="Courier New" w:hAnsi="Courier New" w:cs="Courier New"/>
          <w:sz w:val="20"/>
          <w:szCs w:val="20"/>
          <w:lang w:val="nb-NO"/>
        </w:rPr>
        <w:t>2</w:t>
      </w:r>
    </w:p>
    <w:p w:rsidR="000E7D10" w:rsidRDefault="000E7D10">
      <w:pPr>
        <w:rPr>
          <w:lang w:val="nb-NO"/>
        </w:rPr>
      </w:pPr>
    </w:p>
    <w:p w:rsidR="000E7D10" w:rsidRDefault="000E7D10">
      <w:r>
        <w:t xml:space="preserve">2) </w:t>
      </w:r>
      <w:r w:rsidR="007E06F7">
        <w:t>The</w:t>
      </w:r>
      <w:r>
        <w:t xml:space="preserve"> execution of the program in the virtual machine, showing the stack and registers </w:t>
      </w:r>
      <w:r w:rsidR="007E06F7">
        <w:t>(</w:t>
      </w:r>
      <w:r>
        <w:t>pc, bp, and sp</w:t>
      </w:r>
      <w:r w:rsidR="007E06F7">
        <w:t>)</w:t>
      </w:r>
      <w:r>
        <w:t>:</w:t>
      </w:r>
    </w:p>
    <w:p w:rsidR="000E7D10" w:rsidRPr="007E06F7" w:rsidRDefault="000E7D10">
      <w:pPr>
        <w:rPr>
          <w:rFonts w:ascii="Courier New" w:hAnsi="Courier New" w:cs="Courier New"/>
          <w:b/>
          <w:sz w:val="20"/>
          <w:szCs w:val="20"/>
        </w:rPr>
      </w:pPr>
      <w:r w:rsidRPr="007E06F7">
        <w:rPr>
          <w:rFonts w:ascii="Courier New" w:hAnsi="Courier New" w:cs="Courier New"/>
          <w:sz w:val="20"/>
          <w:szCs w:val="20"/>
        </w:rPr>
        <w:tab/>
      </w:r>
      <w:r w:rsidRPr="007E06F7">
        <w:rPr>
          <w:rFonts w:ascii="Courier New" w:hAnsi="Courier New" w:cs="Courier New"/>
          <w:sz w:val="20"/>
          <w:szCs w:val="20"/>
        </w:rPr>
        <w:tab/>
      </w:r>
      <w:r w:rsidRPr="007E06F7">
        <w:rPr>
          <w:rFonts w:ascii="Courier New" w:hAnsi="Courier New" w:cs="Courier New"/>
          <w:sz w:val="20"/>
          <w:szCs w:val="20"/>
        </w:rPr>
        <w:tab/>
      </w:r>
      <w:r w:rsidRPr="007E06F7">
        <w:rPr>
          <w:rFonts w:ascii="Courier New" w:hAnsi="Courier New" w:cs="Courier New"/>
          <w:sz w:val="20"/>
          <w:szCs w:val="20"/>
        </w:rPr>
        <w:tab/>
      </w:r>
      <w:r w:rsidRPr="007E06F7">
        <w:rPr>
          <w:rFonts w:ascii="Courier New" w:hAnsi="Courier New" w:cs="Courier New"/>
          <w:b/>
          <w:sz w:val="20"/>
          <w:szCs w:val="20"/>
        </w:rPr>
        <w:t>pc</w:t>
      </w:r>
      <w:r w:rsidRPr="007E06F7">
        <w:rPr>
          <w:rFonts w:ascii="Courier New" w:hAnsi="Courier New" w:cs="Courier New"/>
          <w:b/>
          <w:sz w:val="20"/>
          <w:szCs w:val="20"/>
        </w:rPr>
        <w:tab/>
        <w:t>bp</w:t>
      </w:r>
      <w:r w:rsidRPr="007E06F7">
        <w:rPr>
          <w:rFonts w:ascii="Courier New" w:hAnsi="Courier New" w:cs="Courier New"/>
          <w:b/>
          <w:sz w:val="20"/>
          <w:szCs w:val="20"/>
        </w:rPr>
        <w:tab/>
        <w:t>sp</w:t>
      </w:r>
      <w:r w:rsidRPr="007E06F7">
        <w:rPr>
          <w:rFonts w:ascii="Courier New" w:hAnsi="Courier New" w:cs="Courier New"/>
          <w:b/>
          <w:sz w:val="20"/>
          <w:szCs w:val="20"/>
        </w:rPr>
        <w:tab/>
        <w:t>stack</w:t>
      </w:r>
    </w:p>
    <w:p w:rsidR="000E7D10" w:rsidRPr="007E06F7" w:rsidRDefault="002A2107">
      <w:pPr>
        <w:rPr>
          <w:rFonts w:ascii="Courier New" w:eastAsia="Times New Roman" w:hAnsi="Courier New" w:cs="Courier New"/>
          <w:sz w:val="20"/>
          <w:szCs w:val="20"/>
        </w:rPr>
      </w:pPr>
      <w:r w:rsidRPr="007E06F7">
        <w:rPr>
          <w:rFonts w:ascii="Courier New" w:hAnsi="Courier New" w:cs="Courier New"/>
          <w:b/>
          <w:sz w:val="20"/>
          <w:szCs w:val="20"/>
        </w:rPr>
        <w:t>Initial values</w:t>
      </w:r>
      <w:r w:rsidRPr="007E06F7">
        <w:rPr>
          <w:rFonts w:ascii="Courier New" w:hAnsi="Courier New" w:cs="Courier New"/>
          <w:sz w:val="20"/>
          <w:szCs w:val="20"/>
        </w:rPr>
        <w:tab/>
      </w:r>
      <w:r w:rsidRPr="007E06F7">
        <w:rPr>
          <w:rFonts w:ascii="Courier New" w:hAnsi="Courier New" w:cs="Courier New"/>
          <w:sz w:val="20"/>
          <w:szCs w:val="20"/>
        </w:rPr>
        <w:tab/>
        <w:t>0</w:t>
      </w:r>
      <w:r w:rsidRPr="007E06F7">
        <w:rPr>
          <w:rFonts w:ascii="Courier New" w:hAnsi="Courier New" w:cs="Courier New"/>
          <w:sz w:val="20"/>
          <w:szCs w:val="20"/>
        </w:rPr>
        <w:tab/>
        <w:t>1</w:t>
      </w:r>
      <w:r w:rsidRPr="007E06F7">
        <w:rPr>
          <w:rFonts w:ascii="Courier New" w:hAnsi="Courier New" w:cs="Courier New"/>
          <w:sz w:val="20"/>
          <w:szCs w:val="20"/>
        </w:rPr>
        <w:tab/>
        <w:t>0</w:t>
      </w:r>
      <w:r w:rsidRPr="007E06F7">
        <w:rPr>
          <w:rFonts w:ascii="Courier New" w:hAnsi="Courier New" w:cs="Courier New"/>
          <w:sz w:val="20"/>
          <w:szCs w:val="20"/>
        </w:rPr>
        <w:tab/>
      </w:r>
    </w:p>
    <w:p w:rsidR="000E7D10" w:rsidRPr="007E06F7" w:rsidRDefault="000E7D10">
      <w:pPr>
        <w:rPr>
          <w:rFonts w:ascii="Courier New" w:hAnsi="Courier New" w:cs="Courier New"/>
          <w:sz w:val="20"/>
          <w:szCs w:val="20"/>
          <w:lang w:val="nb-NO"/>
        </w:rPr>
      </w:pPr>
      <w:r w:rsidRPr="007E06F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A2107" w:rsidRPr="007E06F7">
        <w:rPr>
          <w:rFonts w:ascii="Courier New" w:hAnsi="Courier New" w:cs="Courier New"/>
          <w:sz w:val="20"/>
          <w:szCs w:val="20"/>
          <w:lang w:val="nb-NO"/>
        </w:rPr>
        <w:t>0</w:t>
      </w:r>
      <w:r w:rsidR="002A2107" w:rsidRPr="007E06F7">
        <w:rPr>
          <w:rFonts w:ascii="Courier New" w:hAnsi="Courier New" w:cs="Courier New"/>
          <w:sz w:val="20"/>
          <w:szCs w:val="20"/>
          <w:lang w:val="nb-NO"/>
        </w:rPr>
        <w:tab/>
        <w:t>jmp</w:t>
      </w:r>
      <w:r w:rsidR="002A2107"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="002A2107" w:rsidRPr="007E06F7">
        <w:rPr>
          <w:rFonts w:ascii="Courier New" w:hAnsi="Courier New" w:cs="Courier New"/>
          <w:sz w:val="20"/>
          <w:szCs w:val="20"/>
          <w:lang w:val="nb-NO"/>
        </w:rPr>
        <w:tab/>
        <w:t>10</w:t>
      </w:r>
      <w:r w:rsidR="002A2107" w:rsidRPr="007E06F7">
        <w:rPr>
          <w:rFonts w:ascii="Courier New" w:hAnsi="Courier New" w:cs="Courier New"/>
          <w:sz w:val="20"/>
          <w:szCs w:val="20"/>
          <w:lang w:val="nb-NO"/>
        </w:rPr>
        <w:tab/>
        <w:t>10</w:t>
      </w:r>
      <w:r w:rsidR="002A2107" w:rsidRPr="007E06F7">
        <w:rPr>
          <w:rFonts w:ascii="Courier New" w:hAnsi="Courier New" w:cs="Courier New"/>
          <w:sz w:val="20"/>
          <w:szCs w:val="20"/>
          <w:lang w:val="nb-NO"/>
        </w:rPr>
        <w:tab/>
        <w:t>1</w:t>
      </w:r>
      <w:r w:rsidR="002A2107"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="002A2107" w:rsidRPr="007E06F7">
        <w:rPr>
          <w:rFonts w:ascii="Courier New" w:hAnsi="Courier New" w:cs="Courier New"/>
          <w:sz w:val="20"/>
          <w:szCs w:val="20"/>
          <w:lang w:val="nb-NO"/>
        </w:rPr>
        <w:tab/>
      </w:r>
    </w:p>
    <w:p w:rsidR="000E7D10" w:rsidRPr="007E06F7" w:rsidRDefault="000E7D10">
      <w:pPr>
        <w:rPr>
          <w:rFonts w:ascii="Courier New" w:hAnsi="Courier New" w:cs="Courier New"/>
          <w:sz w:val="20"/>
          <w:szCs w:val="20"/>
          <w:lang w:val="nb-NO"/>
        </w:rPr>
      </w:pPr>
      <w:r w:rsidRPr="007E06F7">
        <w:rPr>
          <w:rFonts w:ascii="Courier New" w:hAnsi="Courier New" w:cs="Courier New"/>
          <w:sz w:val="20"/>
          <w:szCs w:val="20"/>
          <w:lang w:val="nb-NO"/>
        </w:rPr>
        <w:t>10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inc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6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11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6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0 0 0 0 0 0</w:t>
      </w:r>
    </w:p>
    <w:p w:rsidR="000E7D10" w:rsidRPr="007E06F7" w:rsidRDefault="000E7D10">
      <w:pPr>
        <w:rPr>
          <w:rFonts w:ascii="Courier New" w:hAnsi="Courier New" w:cs="Courier New"/>
          <w:sz w:val="20"/>
          <w:szCs w:val="20"/>
          <w:lang w:val="nb-NO"/>
        </w:rPr>
      </w:pPr>
      <w:r w:rsidRPr="007E06F7">
        <w:rPr>
          <w:rFonts w:ascii="Courier New" w:hAnsi="Courier New" w:cs="Courier New"/>
          <w:sz w:val="20"/>
          <w:szCs w:val="20"/>
          <w:lang w:val="nb-NO"/>
        </w:rPr>
        <w:t>11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lit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3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12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7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0 0 0 0 0 0 3</w:t>
      </w:r>
    </w:p>
    <w:p w:rsidR="000E7D10" w:rsidRPr="007E06F7" w:rsidRDefault="000E7D10">
      <w:pPr>
        <w:rPr>
          <w:rFonts w:ascii="Courier New" w:hAnsi="Courier New" w:cs="Courier New"/>
          <w:sz w:val="20"/>
          <w:szCs w:val="20"/>
          <w:lang w:val="nb-NO"/>
        </w:rPr>
      </w:pPr>
      <w:r w:rsidRPr="007E06F7">
        <w:rPr>
          <w:rFonts w:ascii="Courier New" w:hAnsi="Courier New" w:cs="Courier New"/>
          <w:sz w:val="20"/>
          <w:szCs w:val="20"/>
          <w:lang w:val="nb-NO"/>
        </w:rPr>
        <w:t>12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sto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4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13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6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0 0 0 0 3 0</w:t>
      </w:r>
    </w:p>
    <w:p w:rsidR="000E7D10" w:rsidRPr="007E06F7" w:rsidRDefault="000E7D10">
      <w:pPr>
        <w:rPr>
          <w:rFonts w:ascii="Courier New" w:hAnsi="Courier New" w:cs="Courier New"/>
          <w:sz w:val="20"/>
          <w:szCs w:val="20"/>
          <w:lang w:val="nb-NO"/>
        </w:rPr>
      </w:pPr>
      <w:r w:rsidRPr="007E06F7">
        <w:rPr>
          <w:rFonts w:ascii="Courier New" w:hAnsi="Courier New" w:cs="Courier New"/>
          <w:sz w:val="20"/>
          <w:szCs w:val="20"/>
          <w:lang w:val="nb-NO"/>
        </w:rPr>
        <w:t>13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lit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14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7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0 0 0 0 3 0 0</w:t>
      </w:r>
    </w:p>
    <w:p w:rsidR="000E7D10" w:rsidRPr="007E06F7" w:rsidRDefault="000E7D10">
      <w:pPr>
        <w:rPr>
          <w:rFonts w:ascii="Courier New" w:hAnsi="Courier New" w:cs="Courier New"/>
          <w:sz w:val="20"/>
          <w:szCs w:val="20"/>
          <w:lang w:val="nb-NO"/>
        </w:rPr>
      </w:pPr>
      <w:r w:rsidRPr="007E06F7">
        <w:rPr>
          <w:rFonts w:ascii="Courier New" w:hAnsi="Courier New" w:cs="Courier New"/>
          <w:sz w:val="20"/>
          <w:szCs w:val="20"/>
          <w:lang w:val="nb-NO"/>
        </w:rPr>
        <w:t>14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sto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5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15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6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0 0 0 0 3 0</w:t>
      </w:r>
    </w:p>
    <w:p w:rsidR="000E7D10" w:rsidRPr="00B76E9F" w:rsidRDefault="000E7D10">
      <w:pPr>
        <w:rPr>
          <w:rFonts w:ascii="Courier New" w:eastAsia="Times New Roman" w:hAnsi="Courier New" w:cs="Courier New"/>
          <w:sz w:val="20"/>
          <w:szCs w:val="20"/>
          <w:u w:val="single"/>
          <w:lang w:val="nb-NO"/>
        </w:rPr>
      </w:pPr>
      <w:r w:rsidRPr="007E06F7">
        <w:rPr>
          <w:rFonts w:ascii="Courier New" w:hAnsi="Courier New" w:cs="Courier New"/>
          <w:sz w:val="20"/>
          <w:szCs w:val="20"/>
          <w:lang w:val="nb-NO"/>
        </w:rPr>
        <w:t>15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cal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2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2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7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6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 xml:space="preserve">0 0 0 0 3 0 </w:t>
      </w:r>
    </w:p>
    <w:p w:rsidR="000E7D10" w:rsidRPr="007E06F7" w:rsidRDefault="000E7D10">
      <w:pPr>
        <w:rPr>
          <w:rFonts w:ascii="Courier New" w:eastAsia="Times New Roman" w:hAnsi="Courier New" w:cs="Courier New"/>
          <w:sz w:val="20"/>
          <w:szCs w:val="20"/>
          <w:lang w:val="nb-NO"/>
        </w:rPr>
      </w:pPr>
      <w:r w:rsidRPr="007E06F7">
        <w:rPr>
          <w:rFonts w:ascii="Courier New" w:eastAsia="Times New Roman" w:hAnsi="Courier New" w:cs="Courier New"/>
          <w:sz w:val="20"/>
          <w:szCs w:val="20"/>
          <w:lang w:val="nb-NO"/>
        </w:rPr>
        <w:t xml:space="preserve"> </w:t>
      </w:r>
      <w:r w:rsidRPr="007E06F7">
        <w:rPr>
          <w:rFonts w:ascii="Courier New" w:hAnsi="Courier New" w:cs="Courier New"/>
          <w:sz w:val="20"/>
          <w:szCs w:val="20"/>
          <w:lang w:val="nb-NO"/>
        </w:rPr>
        <w:t>2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inc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6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3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7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12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 0 0 0 3 0 | 0 1 1 16 0 0</w:t>
      </w:r>
    </w:p>
    <w:p w:rsidR="000E7D10" w:rsidRPr="007E06F7" w:rsidRDefault="000E7D10">
      <w:pPr>
        <w:rPr>
          <w:rFonts w:ascii="Courier New" w:eastAsia="Times New Roman" w:hAnsi="Courier New" w:cs="Courier New"/>
          <w:sz w:val="20"/>
          <w:szCs w:val="20"/>
          <w:lang w:val="nb-NO"/>
        </w:rPr>
      </w:pPr>
      <w:r w:rsidRPr="007E06F7">
        <w:rPr>
          <w:rFonts w:ascii="Courier New" w:eastAsia="Times New Roman" w:hAnsi="Courier New" w:cs="Courier New"/>
          <w:sz w:val="20"/>
          <w:szCs w:val="20"/>
          <w:lang w:val="nb-NO"/>
        </w:rPr>
        <w:t xml:space="preserve"> </w:t>
      </w:r>
      <w:r w:rsidRPr="007E06F7">
        <w:rPr>
          <w:rFonts w:ascii="Courier New" w:hAnsi="Courier New" w:cs="Courier New"/>
          <w:sz w:val="20"/>
          <w:szCs w:val="20"/>
          <w:lang w:val="nb-NO"/>
        </w:rPr>
        <w:t>3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lit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13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4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7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13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 0 0 0 3 0 | 0 1 1 16 0 0 13</w:t>
      </w:r>
    </w:p>
    <w:p w:rsidR="000E7D10" w:rsidRPr="007E06F7" w:rsidRDefault="000E7D10">
      <w:pPr>
        <w:rPr>
          <w:rFonts w:ascii="Courier New" w:eastAsia="Times New Roman" w:hAnsi="Courier New" w:cs="Courier New"/>
          <w:sz w:val="20"/>
          <w:szCs w:val="20"/>
          <w:lang w:val="nb-NO"/>
        </w:rPr>
      </w:pPr>
      <w:r w:rsidRPr="007E06F7">
        <w:rPr>
          <w:rFonts w:ascii="Courier New" w:eastAsia="Times New Roman" w:hAnsi="Courier New" w:cs="Courier New"/>
          <w:sz w:val="20"/>
          <w:szCs w:val="20"/>
          <w:lang w:val="nb-NO"/>
        </w:rPr>
        <w:t xml:space="preserve"> </w:t>
      </w:r>
      <w:r w:rsidRPr="007E06F7">
        <w:rPr>
          <w:rFonts w:ascii="Courier New" w:hAnsi="Courier New" w:cs="Courier New"/>
          <w:sz w:val="20"/>
          <w:szCs w:val="20"/>
          <w:lang w:val="nb-NO"/>
        </w:rPr>
        <w:t>4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sto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4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5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7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12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 0 0 0 3 0 | 0 1 1 16 13 0</w:t>
      </w:r>
    </w:p>
    <w:p w:rsidR="000E7D10" w:rsidRPr="007E06F7" w:rsidRDefault="000E7D10">
      <w:pPr>
        <w:rPr>
          <w:rFonts w:ascii="Courier New" w:eastAsia="Times New Roman" w:hAnsi="Courier New" w:cs="Courier New"/>
          <w:sz w:val="20"/>
          <w:szCs w:val="20"/>
          <w:lang w:val="nb-NO"/>
        </w:rPr>
      </w:pPr>
      <w:r w:rsidRPr="007E06F7">
        <w:rPr>
          <w:rFonts w:ascii="Courier New" w:eastAsia="Times New Roman" w:hAnsi="Courier New" w:cs="Courier New"/>
          <w:sz w:val="20"/>
          <w:szCs w:val="20"/>
          <w:lang w:val="nb-NO"/>
        </w:rPr>
        <w:t xml:space="preserve"> </w:t>
      </w:r>
      <w:r w:rsidRPr="007E06F7">
        <w:rPr>
          <w:rFonts w:ascii="Courier New" w:hAnsi="Courier New" w:cs="Courier New"/>
          <w:sz w:val="20"/>
          <w:szCs w:val="20"/>
          <w:lang w:val="nb-NO"/>
        </w:rPr>
        <w:t>5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lit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6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7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13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 0 0 0 3 0 | 0 1 1 16 13 0 1</w:t>
      </w:r>
    </w:p>
    <w:p w:rsidR="000E7D10" w:rsidRPr="007E06F7" w:rsidRDefault="000E7D10">
      <w:pPr>
        <w:rPr>
          <w:rFonts w:ascii="Courier New" w:eastAsia="Times New Roman" w:hAnsi="Courier New" w:cs="Courier New"/>
          <w:sz w:val="20"/>
          <w:szCs w:val="20"/>
          <w:lang w:val="nb-NO"/>
        </w:rPr>
      </w:pPr>
      <w:r w:rsidRPr="007E06F7">
        <w:rPr>
          <w:rFonts w:ascii="Courier New" w:eastAsia="Times New Roman" w:hAnsi="Courier New" w:cs="Courier New"/>
          <w:sz w:val="20"/>
          <w:szCs w:val="20"/>
          <w:lang w:val="nb-NO"/>
        </w:rPr>
        <w:t xml:space="preserve"> </w:t>
      </w:r>
      <w:r w:rsidRPr="007E06F7">
        <w:rPr>
          <w:rFonts w:ascii="Courier New" w:hAnsi="Courier New" w:cs="Courier New"/>
          <w:sz w:val="20"/>
          <w:szCs w:val="20"/>
          <w:lang w:val="nb-NO"/>
        </w:rPr>
        <w:t>6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sto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4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7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7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12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 0 0 0 1 0 | 0 1 1 16 13 0</w:t>
      </w:r>
    </w:p>
    <w:p w:rsidR="000E7D10" w:rsidRPr="007E06F7" w:rsidRDefault="000E7D10">
      <w:pPr>
        <w:rPr>
          <w:rFonts w:ascii="Courier New" w:eastAsia="Times New Roman" w:hAnsi="Courier New" w:cs="Courier New"/>
          <w:sz w:val="20"/>
          <w:szCs w:val="20"/>
          <w:lang w:val="nb-NO"/>
        </w:rPr>
      </w:pPr>
      <w:r w:rsidRPr="007E06F7">
        <w:rPr>
          <w:rFonts w:ascii="Courier New" w:eastAsia="Times New Roman" w:hAnsi="Courier New" w:cs="Courier New"/>
          <w:sz w:val="20"/>
          <w:szCs w:val="20"/>
          <w:lang w:val="nb-NO"/>
        </w:rPr>
        <w:t xml:space="preserve"> </w:t>
      </w:r>
      <w:r w:rsidRPr="007E06F7">
        <w:rPr>
          <w:rFonts w:ascii="Courier New" w:hAnsi="Courier New" w:cs="Courier New"/>
          <w:sz w:val="20"/>
          <w:szCs w:val="20"/>
          <w:lang w:val="nb-NO"/>
        </w:rPr>
        <w:t>7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lit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7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8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7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13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</w:r>
      <w:bookmarkStart w:id="1" w:name="OLE_LINK2"/>
      <w:bookmarkStart w:id="2" w:name="OLE_LINK1"/>
      <w:r w:rsidRPr="007E06F7">
        <w:rPr>
          <w:rFonts w:ascii="Courier New" w:hAnsi="Courier New" w:cs="Courier New"/>
          <w:sz w:val="20"/>
          <w:szCs w:val="20"/>
          <w:lang w:val="nb-NO"/>
        </w:rPr>
        <w:t>0 0 0 0 1 0 | 0 1 1 16 13 0 7</w:t>
      </w:r>
      <w:bookmarkEnd w:id="1"/>
      <w:bookmarkEnd w:id="2"/>
    </w:p>
    <w:p w:rsidR="000E7D10" w:rsidRPr="007E06F7" w:rsidRDefault="000E7D10">
      <w:pPr>
        <w:rPr>
          <w:rFonts w:ascii="Courier New" w:eastAsia="Times New Roman" w:hAnsi="Courier New" w:cs="Courier New"/>
          <w:sz w:val="20"/>
          <w:szCs w:val="20"/>
          <w:lang w:val="nb-NO"/>
        </w:rPr>
      </w:pPr>
      <w:r w:rsidRPr="007E06F7">
        <w:rPr>
          <w:rFonts w:ascii="Courier New" w:eastAsia="Times New Roman" w:hAnsi="Courier New" w:cs="Courier New"/>
          <w:sz w:val="20"/>
          <w:szCs w:val="20"/>
          <w:lang w:val="nb-NO"/>
        </w:rPr>
        <w:t xml:space="preserve"> </w:t>
      </w:r>
      <w:r w:rsidRPr="007E06F7">
        <w:rPr>
          <w:rFonts w:ascii="Courier New" w:hAnsi="Courier New" w:cs="Courier New"/>
          <w:sz w:val="20"/>
          <w:szCs w:val="20"/>
          <w:lang w:val="nb-NO"/>
        </w:rPr>
        <w:t>8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sto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5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9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7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12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 0 0 0 1 0 | 0 1 1 16 13 7</w:t>
      </w:r>
    </w:p>
    <w:p w:rsidR="000E7D10" w:rsidRPr="007E06F7" w:rsidRDefault="000E7D10">
      <w:pPr>
        <w:rPr>
          <w:rFonts w:ascii="Courier New" w:hAnsi="Courier New" w:cs="Courier New"/>
          <w:sz w:val="20"/>
          <w:szCs w:val="20"/>
          <w:lang w:val="nb-NO"/>
        </w:rPr>
      </w:pPr>
      <w:r w:rsidRPr="007E06F7">
        <w:rPr>
          <w:rFonts w:ascii="Courier New" w:eastAsia="Times New Roman" w:hAnsi="Courier New" w:cs="Courier New"/>
          <w:sz w:val="20"/>
          <w:szCs w:val="20"/>
          <w:lang w:val="nb-NO"/>
        </w:rPr>
        <w:t xml:space="preserve"> </w:t>
      </w:r>
      <w:r w:rsidRPr="007E06F7">
        <w:rPr>
          <w:rFonts w:ascii="Courier New" w:hAnsi="Courier New" w:cs="Courier New"/>
          <w:sz w:val="20"/>
          <w:szCs w:val="20"/>
          <w:lang w:val="nb-NO"/>
        </w:rPr>
        <w:t>9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opr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16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1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6</w:t>
      </w:r>
      <w:r w:rsidRPr="007E06F7">
        <w:rPr>
          <w:rFonts w:ascii="Courier New" w:hAnsi="Courier New" w:cs="Courier New"/>
          <w:sz w:val="20"/>
          <w:szCs w:val="20"/>
          <w:lang w:val="nb-NO"/>
        </w:rPr>
        <w:tab/>
        <w:t>0 0 0 0 1 0</w:t>
      </w:r>
    </w:p>
    <w:p w:rsidR="000E7D10" w:rsidRPr="007E06F7" w:rsidRDefault="00A77A9C">
      <w:pPr>
        <w:rPr>
          <w:rFonts w:ascii="Courier New" w:hAnsi="Courier New" w:cs="Courier New"/>
          <w:sz w:val="20"/>
          <w:szCs w:val="20"/>
          <w:lang w:val="nb-NO"/>
        </w:rPr>
      </w:pPr>
      <w:r>
        <w:rPr>
          <w:rFonts w:ascii="Courier New" w:hAnsi="Courier New" w:cs="Courier New"/>
          <w:sz w:val="20"/>
          <w:szCs w:val="20"/>
          <w:lang w:val="nb-NO"/>
        </w:rPr>
        <w:t>16</w:t>
      </w:r>
      <w:r>
        <w:rPr>
          <w:rFonts w:ascii="Courier New" w:hAnsi="Courier New" w:cs="Courier New"/>
          <w:sz w:val="20"/>
          <w:szCs w:val="20"/>
          <w:lang w:val="nb-NO"/>
        </w:rPr>
        <w:tab/>
        <w:t>sio</w:t>
      </w:r>
      <w:r>
        <w:rPr>
          <w:rFonts w:ascii="Courier New" w:hAnsi="Courier New" w:cs="Courier New"/>
          <w:sz w:val="20"/>
          <w:szCs w:val="20"/>
          <w:lang w:val="nb-NO"/>
        </w:rPr>
        <w:tab/>
        <w:t>0</w:t>
      </w:r>
      <w:r>
        <w:rPr>
          <w:rFonts w:ascii="Courier New" w:hAnsi="Courier New" w:cs="Courier New"/>
          <w:sz w:val="20"/>
          <w:szCs w:val="20"/>
          <w:lang w:val="nb-NO"/>
        </w:rPr>
        <w:tab/>
      </w:r>
      <w:r w:rsidR="00012531">
        <w:rPr>
          <w:rFonts w:ascii="Courier New" w:hAnsi="Courier New" w:cs="Courier New"/>
          <w:sz w:val="20"/>
          <w:szCs w:val="20"/>
          <w:lang w:val="nb-NO"/>
        </w:rPr>
        <w:t>2</w:t>
      </w:r>
      <w:r w:rsidR="00B46528">
        <w:rPr>
          <w:rFonts w:ascii="Courier New" w:hAnsi="Courier New" w:cs="Courier New"/>
          <w:sz w:val="20"/>
          <w:szCs w:val="20"/>
          <w:lang w:val="nb-NO"/>
        </w:rPr>
        <w:tab/>
        <w:t>17</w:t>
      </w:r>
      <w:r w:rsidR="00B46528">
        <w:rPr>
          <w:rFonts w:ascii="Courier New" w:hAnsi="Courier New" w:cs="Courier New"/>
          <w:sz w:val="20"/>
          <w:szCs w:val="20"/>
          <w:lang w:val="nb-NO"/>
        </w:rPr>
        <w:tab/>
        <w:t>1</w:t>
      </w:r>
      <w:r w:rsidR="00B46528">
        <w:rPr>
          <w:rFonts w:ascii="Courier New" w:hAnsi="Courier New" w:cs="Courier New"/>
          <w:sz w:val="20"/>
          <w:szCs w:val="20"/>
          <w:lang w:val="nb-NO"/>
        </w:rPr>
        <w:tab/>
        <w:t>6</w:t>
      </w:r>
      <w:r w:rsidR="002617C4">
        <w:rPr>
          <w:rFonts w:ascii="Courier New" w:hAnsi="Courier New" w:cs="Courier New"/>
          <w:sz w:val="20"/>
          <w:szCs w:val="20"/>
          <w:lang w:val="nb-NO"/>
        </w:rPr>
        <w:t xml:space="preserve">     </w:t>
      </w:r>
      <w:r w:rsidR="002617C4" w:rsidRPr="007E06F7">
        <w:rPr>
          <w:rFonts w:ascii="Courier New" w:hAnsi="Courier New" w:cs="Courier New"/>
          <w:sz w:val="20"/>
          <w:szCs w:val="20"/>
          <w:lang w:val="nb-NO"/>
        </w:rPr>
        <w:t>0 0 0 0 1 0</w:t>
      </w:r>
    </w:p>
    <w:p w:rsidR="000E7D10" w:rsidRDefault="000E7D10">
      <w:pPr>
        <w:rPr>
          <w:lang w:val="nb-NO"/>
        </w:rPr>
      </w:pPr>
    </w:p>
    <w:p w:rsidR="000E7D10" w:rsidRDefault="000E7D10">
      <w:r>
        <w:rPr>
          <w:b/>
        </w:rPr>
        <w:t>NOTE</w:t>
      </w:r>
      <w:r>
        <w:t>: It is necessary to separate each Activation Record with a bracket “|”.</w:t>
      </w:r>
    </w:p>
    <w:p w:rsidR="00B76E9F" w:rsidRDefault="00B76E9F" w:rsidP="00B76E9F">
      <w:r>
        <w:rPr>
          <w:b/>
        </w:rPr>
        <w:t>NOTE</w:t>
      </w:r>
      <w:r>
        <w:t>: The first</w:t>
      </w:r>
      <w:r w:rsidR="001443A5">
        <w:t xml:space="preserve"> element in the stack </w:t>
      </w:r>
      <w:r w:rsidR="001443A5" w:rsidRPr="001443A5">
        <w:rPr>
          <w:rFonts w:ascii="Courier New" w:hAnsi="Courier New" w:cs="Courier New"/>
        </w:rPr>
        <w:t>stack[0]</w:t>
      </w:r>
      <w:r>
        <w:t xml:space="preserve"> is never shown.</w:t>
      </w:r>
    </w:p>
    <w:p w:rsidR="007E06F7" w:rsidRDefault="007E06F7">
      <w:pPr>
        <w:rPr>
          <w:b/>
          <w:sz w:val="36"/>
          <w:szCs w:val="36"/>
        </w:rPr>
      </w:pPr>
    </w:p>
    <w:p w:rsidR="000E7D10" w:rsidRPr="006A3CE2" w:rsidRDefault="006A3CE2" w:rsidP="006A3CE2">
      <w:pPr>
        <w:pageBreakBefore/>
        <w:rPr>
          <w:b/>
          <w:sz w:val="30"/>
          <w:szCs w:val="30"/>
        </w:rPr>
      </w:pPr>
      <w:r>
        <w:rPr>
          <w:b/>
          <w:sz w:val="36"/>
          <w:szCs w:val="36"/>
        </w:rPr>
        <w:lastRenderedPageBreak/>
        <w:t>Appendix D: Hints</w:t>
      </w:r>
    </w:p>
    <w:p w:rsidR="000E7D10" w:rsidRDefault="000E7D10">
      <w:pPr>
        <w:pStyle w:val="HTMLPreformatted"/>
      </w:pPr>
    </w:p>
    <w:p w:rsidR="000E7D10" w:rsidRDefault="000E7D10">
      <w:r>
        <w:t xml:space="preserve">This function will be helpful to find a variable in a different Activation Record some </w:t>
      </w:r>
      <w:r>
        <w:rPr>
          <w:b/>
        </w:rPr>
        <w:t>L</w:t>
      </w:r>
      <w:r>
        <w:t xml:space="preserve"> levels down:</w:t>
      </w:r>
    </w:p>
    <w:p w:rsidR="000E7D10" w:rsidRDefault="000E7D10"/>
    <w:p w:rsidR="000E7D10" w:rsidRPr="007E06F7" w:rsidRDefault="000E7D10">
      <w:pPr>
        <w:rPr>
          <w:rFonts w:ascii="Courier New" w:hAnsi="Courier New" w:cs="Courier New"/>
        </w:rPr>
      </w:pPr>
      <w:r w:rsidRPr="007E06F7">
        <w:rPr>
          <w:rFonts w:ascii="Courier New" w:hAnsi="Courier New" w:cs="Courier New"/>
        </w:rPr>
        <w:t>/**********************************************/</w:t>
      </w:r>
    </w:p>
    <w:p w:rsidR="000E7D10" w:rsidRPr="007E06F7" w:rsidRDefault="000E7D10">
      <w:pPr>
        <w:rPr>
          <w:rFonts w:ascii="Courier New" w:hAnsi="Courier New" w:cs="Courier New"/>
        </w:rPr>
      </w:pPr>
      <w:r w:rsidRPr="007E06F7">
        <w:rPr>
          <w:rFonts w:ascii="Courier New" w:hAnsi="Courier New" w:cs="Courier New"/>
        </w:rPr>
        <w:t>/*</w:t>
      </w:r>
      <w:r w:rsidRPr="007E06F7">
        <w:rPr>
          <w:rFonts w:ascii="Courier New" w:hAnsi="Courier New" w:cs="Courier New"/>
        </w:rPr>
        <w:tab/>
      </w:r>
      <w:r w:rsidRPr="007E06F7">
        <w:rPr>
          <w:rFonts w:ascii="Courier New" w:hAnsi="Courier New" w:cs="Courier New"/>
        </w:rPr>
        <w:tab/>
        <w:t>Find base L levels down</w:t>
      </w:r>
      <w:r w:rsidR="007E06F7" w:rsidRPr="007E06F7">
        <w:rPr>
          <w:rFonts w:ascii="Courier New" w:hAnsi="Courier New" w:cs="Courier New"/>
        </w:rPr>
        <w:t xml:space="preserve">  </w:t>
      </w:r>
      <w:r w:rsidRPr="007E06F7">
        <w:rPr>
          <w:rFonts w:ascii="Courier New" w:hAnsi="Courier New" w:cs="Courier New"/>
        </w:rPr>
        <w:tab/>
      </w:r>
      <w:r w:rsidRPr="007E06F7">
        <w:rPr>
          <w:rFonts w:ascii="Courier New" w:hAnsi="Courier New" w:cs="Courier New"/>
        </w:rPr>
        <w:tab/>
        <w:t xml:space="preserve"> */</w:t>
      </w:r>
    </w:p>
    <w:p w:rsidR="000E7D10" w:rsidRPr="007E06F7" w:rsidRDefault="000E7D10">
      <w:pPr>
        <w:rPr>
          <w:rFonts w:ascii="Courier New" w:eastAsia="Courier New" w:hAnsi="Courier New" w:cs="Courier New"/>
        </w:rPr>
      </w:pPr>
      <w:r w:rsidRPr="007E06F7">
        <w:rPr>
          <w:rFonts w:ascii="Courier New" w:hAnsi="Courier New" w:cs="Courier New"/>
        </w:rPr>
        <w:t>/**********************************************/</w:t>
      </w:r>
    </w:p>
    <w:p w:rsidR="000E7D10" w:rsidRPr="007E06F7" w:rsidRDefault="000E7D10">
      <w:pPr>
        <w:pStyle w:val="HTMLPreformatted"/>
        <w:rPr>
          <w:sz w:val="24"/>
        </w:rPr>
      </w:pPr>
      <w:r w:rsidRPr="007E06F7">
        <w:rPr>
          <w:rFonts w:eastAsia="Courier New"/>
        </w:rPr>
        <w:t xml:space="preserve"> </w:t>
      </w:r>
    </w:p>
    <w:p w:rsidR="000E7D10" w:rsidRPr="00B058A8" w:rsidRDefault="00EA4E08" w:rsidP="00EA4E08">
      <w:pPr>
        <w:pStyle w:val="HTMLPreformatted"/>
        <w:rPr>
          <w:sz w:val="24"/>
        </w:rPr>
      </w:pPr>
      <w:r>
        <w:rPr>
          <w:sz w:val="24"/>
        </w:rPr>
        <w:t>int base(level, b) {</w:t>
      </w:r>
      <w:r w:rsidR="000E7D10" w:rsidRPr="007E06F7">
        <w:rPr>
          <w:sz w:val="24"/>
        </w:rPr>
        <w:t xml:space="preserve"> </w:t>
      </w:r>
    </w:p>
    <w:p w:rsidR="000E7D10" w:rsidRPr="007E06F7" w:rsidRDefault="000E7D10">
      <w:pPr>
        <w:pStyle w:val="HTMLPreformatted"/>
        <w:rPr>
          <w:rFonts w:eastAsia="Times New Roman"/>
          <w:sz w:val="24"/>
        </w:rPr>
      </w:pPr>
      <w:r w:rsidRPr="007E06F7">
        <w:rPr>
          <w:rFonts w:eastAsia="Times New Roman"/>
          <w:sz w:val="24"/>
        </w:rPr>
        <w:t xml:space="preserve">  </w:t>
      </w:r>
      <w:r w:rsidRPr="007E06F7">
        <w:rPr>
          <w:sz w:val="24"/>
        </w:rPr>
        <w:t>while (l</w:t>
      </w:r>
      <w:r w:rsidR="00832010">
        <w:rPr>
          <w:sz w:val="24"/>
        </w:rPr>
        <w:t>evel</w:t>
      </w:r>
      <w:r w:rsidRPr="007E06F7">
        <w:rPr>
          <w:sz w:val="24"/>
        </w:rPr>
        <w:t xml:space="preserve"> &gt; 0){</w:t>
      </w:r>
    </w:p>
    <w:p w:rsidR="000E7D10" w:rsidRPr="000854B9" w:rsidRDefault="000E7D10">
      <w:pPr>
        <w:pStyle w:val="HTMLPreformatted"/>
        <w:rPr>
          <w:rFonts w:eastAsia="Times New Roman"/>
          <w:color w:val="FF0000"/>
          <w:sz w:val="24"/>
        </w:rPr>
      </w:pPr>
      <w:r w:rsidRPr="007E06F7">
        <w:rPr>
          <w:rFonts w:eastAsia="Times New Roman"/>
          <w:sz w:val="24"/>
        </w:rPr>
        <w:t xml:space="preserve">    </w:t>
      </w:r>
      <w:r w:rsidR="00EA4E08">
        <w:rPr>
          <w:sz w:val="24"/>
        </w:rPr>
        <w:t>b = stack[b + 2</w:t>
      </w:r>
      <w:r w:rsidRPr="007E06F7">
        <w:rPr>
          <w:sz w:val="24"/>
        </w:rPr>
        <w:t>];</w:t>
      </w:r>
      <w:r w:rsidR="000854B9">
        <w:rPr>
          <w:sz w:val="24"/>
        </w:rPr>
        <w:t xml:space="preserve">  </w:t>
      </w:r>
      <w:r w:rsidR="000854B9">
        <w:rPr>
          <w:color w:val="FF0000"/>
          <w:sz w:val="24"/>
        </w:rPr>
        <w:t>// NOTE THE CHANGE! We now have + 2 !</w:t>
      </w:r>
    </w:p>
    <w:p w:rsidR="000E7D10" w:rsidRPr="007E06F7" w:rsidRDefault="000E7D10">
      <w:pPr>
        <w:pStyle w:val="HTMLPreformatted"/>
        <w:rPr>
          <w:rFonts w:eastAsia="Times New Roman"/>
          <w:sz w:val="24"/>
        </w:rPr>
      </w:pPr>
      <w:r w:rsidRPr="007E06F7">
        <w:rPr>
          <w:rFonts w:eastAsia="Times New Roman"/>
          <w:sz w:val="24"/>
        </w:rPr>
        <w:t xml:space="preserve">    </w:t>
      </w:r>
      <w:r w:rsidRPr="007E06F7">
        <w:rPr>
          <w:sz w:val="24"/>
        </w:rPr>
        <w:t>l</w:t>
      </w:r>
      <w:r w:rsidR="00EA4E08">
        <w:rPr>
          <w:sz w:val="24"/>
        </w:rPr>
        <w:t>evel</w:t>
      </w:r>
      <w:r w:rsidRPr="007E06F7">
        <w:rPr>
          <w:sz w:val="24"/>
        </w:rPr>
        <w:t>--;</w:t>
      </w:r>
    </w:p>
    <w:p w:rsidR="000E7D10" w:rsidRPr="007E06F7" w:rsidRDefault="000E7D10">
      <w:pPr>
        <w:pStyle w:val="HTMLPreformatted"/>
        <w:rPr>
          <w:rFonts w:eastAsia="Times New Roman"/>
          <w:sz w:val="24"/>
        </w:rPr>
      </w:pPr>
      <w:r w:rsidRPr="007E06F7">
        <w:rPr>
          <w:rFonts w:eastAsia="Times New Roman"/>
          <w:sz w:val="24"/>
        </w:rPr>
        <w:t xml:space="preserve">  </w:t>
      </w:r>
      <w:r w:rsidRPr="007E06F7">
        <w:rPr>
          <w:sz w:val="24"/>
        </w:rPr>
        <w:t>}</w:t>
      </w:r>
    </w:p>
    <w:p w:rsidR="000E7D10" w:rsidRPr="007E06F7" w:rsidRDefault="000E7D10">
      <w:pPr>
        <w:pStyle w:val="HTMLPreformatted"/>
        <w:rPr>
          <w:sz w:val="24"/>
        </w:rPr>
      </w:pPr>
      <w:r w:rsidRPr="007E06F7">
        <w:rPr>
          <w:rFonts w:eastAsia="Times New Roman"/>
          <w:sz w:val="24"/>
        </w:rPr>
        <w:t xml:space="preserve">  </w:t>
      </w:r>
      <w:r w:rsidR="00EA4E08">
        <w:rPr>
          <w:sz w:val="24"/>
        </w:rPr>
        <w:t>return b</w:t>
      </w:r>
      <w:r w:rsidRPr="007E06F7">
        <w:rPr>
          <w:sz w:val="24"/>
        </w:rPr>
        <w:t>;</w:t>
      </w:r>
    </w:p>
    <w:p w:rsidR="000E7D10" w:rsidRPr="007E06F7" w:rsidRDefault="000E7D10">
      <w:pPr>
        <w:pStyle w:val="HTMLPreformatted"/>
      </w:pPr>
      <w:r w:rsidRPr="007E06F7">
        <w:rPr>
          <w:sz w:val="24"/>
        </w:rPr>
        <w:t>}</w:t>
      </w:r>
    </w:p>
    <w:p w:rsidR="000E7D10" w:rsidRDefault="000E7D10"/>
    <w:p w:rsidR="000E7D10" w:rsidRDefault="000E7D10">
      <w:r>
        <w:t>For example in the instruction:</w:t>
      </w:r>
    </w:p>
    <w:p w:rsidR="000E7D10" w:rsidRDefault="000E7D10"/>
    <w:p w:rsidR="00F93B90" w:rsidRDefault="00DA1CFF">
      <w:r w:rsidRPr="00DA1CFF">
        <w:rPr>
          <w:rFonts w:ascii="Courier New" w:hAnsi="Courier New" w:cs="Courier New"/>
          <w:b/>
        </w:rPr>
        <w:t xml:space="preserve">STO L </w:t>
      </w:r>
      <w:r w:rsidR="000E7D10" w:rsidRPr="00DA1CFF">
        <w:rPr>
          <w:rFonts w:ascii="Courier New" w:hAnsi="Courier New" w:cs="Courier New"/>
          <w:b/>
        </w:rPr>
        <w:t xml:space="preserve"> M</w:t>
      </w:r>
      <w:r w:rsidR="000E7D10">
        <w:rPr>
          <w:b/>
        </w:rPr>
        <w:t xml:space="preserve">  - </w:t>
      </w:r>
      <w:r w:rsidR="000E7D10">
        <w:t xml:space="preserve"> you can do </w:t>
      </w:r>
      <w:r w:rsidR="000E7D10" w:rsidRPr="00DA1CFF">
        <w:rPr>
          <w:rFonts w:ascii="Courier New" w:hAnsi="Courier New" w:cs="Courier New"/>
        </w:rPr>
        <w:t>stack[base(ir.L, bp) +  ir.M] = stack[sp]</w:t>
      </w:r>
      <w:r w:rsidR="000E7D10">
        <w:t xml:space="preserve"> to store a variable </w:t>
      </w:r>
      <w:r w:rsidR="000E7D10">
        <w:rPr>
          <w:b/>
        </w:rPr>
        <w:t>L</w:t>
      </w:r>
      <w:r w:rsidR="000E7D10">
        <w:t xml:space="preserve"> levels down.</w:t>
      </w:r>
    </w:p>
    <w:sectPr w:rsidR="00F93B9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swiss"/>
    <w:pitch w:val="variable"/>
    <w:sig w:usb0="E7002EFF" w:usb1="5200F5FF" w:usb2="0A24202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10"/>
    <w:rsid w:val="00012531"/>
    <w:rsid w:val="00030C58"/>
    <w:rsid w:val="000854B9"/>
    <w:rsid w:val="000A20B2"/>
    <w:rsid w:val="000D4575"/>
    <w:rsid w:val="000E7D10"/>
    <w:rsid w:val="001443A5"/>
    <w:rsid w:val="001F6837"/>
    <w:rsid w:val="002617C4"/>
    <w:rsid w:val="002748C8"/>
    <w:rsid w:val="002A2107"/>
    <w:rsid w:val="002C4046"/>
    <w:rsid w:val="002F7C12"/>
    <w:rsid w:val="0035551D"/>
    <w:rsid w:val="003569DE"/>
    <w:rsid w:val="003C7F80"/>
    <w:rsid w:val="003E5DA9"/>
    <w:rsid w:val="004465D3"/>
    <w:rsid w:val="005025BE"/>
    <w:rsid w:val="00511F09"/>
    <w:rsid w:val="00552667"/>
    <w:rsid w:val="005541FF"/>
    <w:rsid w:val="00560391"/>
    <w:rsid w:val="00595037"/>
    <w:rsid w:val="005F3D38"/>
    <w:rsid w:val="00672774"/>
    <w:rsid w:val="00676E9E"/>
    <w:rsid w:val="006A238F"/>
    <w:rsid w:val="006A3CE2"/>
    <w:rsid w:val="006E5D3D"/>
    <w:rsid w:val="006F28A6"/>
    <w:rsid w:val="00721D4A"/>
    <w:rsid w:val="00722984"/>
    <w:rsid w:val="007E06F7"/>
    <w:rsid w:val="0081417C"/>
    <w:rsid w:val="00832010"/>
    <w:rsid w:val="00837F38"/>
    <w:rsid w:val="008F6123"/>
    <w:rsid w:val="00901799"/>
    <w:rsid w:val="00904734"/>
    <w:rsid w:val="0094399A"/>
    <w:rsid w:val="0095560A"/>
    <w:rsid w:val="009A445A"/>
    <w:rsid w:val="009B5BF7"/>
    <w:rsid w:val="00A7170F"/>
    <w:rsid w:val="00A77A9C"/>
    <w:rsid w:val="00A9088B"/>
    <w:rsid w:val="00AD2D1B"/>
    <w:rsid w:val="00AD47E5"/>
    <w:rsid w:val="00B058A8"/>
    <w:rsid w:val="00B46528"/>
    <w:rsid w:val="00B76E9F"/>
    <w:rsid w:val="00CC373A"/>
    <w:rsid w:val="00CE5477"/>
    <w:rsid w:val="00D04FD7"/>
    <w:rsid w:val="00D23702"/>
    <w:rsid w:val="00D3002A"/>
    <w:rsid w:val="00DA1CFF"/>
    <w:rsid w:val="00E621B1"/>
    <w:rsid w:val="00E94555"/>
    <w:rsid w:val="00EA4E08"/>
    <w:rsid w:val="00F55BCC"/>
    <w:rsid w:val="00F93B90"/>
    <w:rsid w:val="00FD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80E1F79-00AE-480A-9D1D-67F08372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Batang"/>
      <w:sz w:val="24"/>
      <w:szCs w:val="24"/>
      <w:lang w:eastAsia="zh-CN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80" w:after="280"/>
      <w:outlineLvl w:val="0"/>
    </w:pPr>
    <w:rPr>
      <w:rFonts w:eastAsia="Times New Roman"/>
      <w:b/>
      <w:bCs/>
      <w:kern w:val="1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Absatz-Standardschriftart">
    <w:name w:val="Absatz-Standardschriftart"/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apple-converted-space">
    <w:name w:val="apple-converted-spac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280" w:after="280"/>
    </w:pPr>
    <w:rPr>
      <w:rFonts w:eastAsia="Times New Roman"/>
    </w:rPr>
  </w:style>
  <w:style w:type="paragraph" w:styleId="Title">
    <w:name w:val="Title"/>
    <w:basedOn w:val="Normal"/>
    <w:next w:val="Subtitle"/>
    <w:qFormat/>
    <w:pPr>
      <w:jc w:val="center"/>
    </w:pPr>
    <w:rPr>
      <w:rFonts w:eastAsia="Times New Roman"/>
      <w:b/>
      <w:sz w:val="52"/>
      <w:szCs w:val="20"/>
    </w:rPr>
  </w:style>
  <w:style w:type="paragraph" w:styleId="Subtitle">
    <w:name w:val="Subtitle"/>
    <w:basedOn w:val="Normal"/>
    <w:next w:val="BodyText"/>
    <w:qFormat/>
    <w:pPr>
      <w:jc w:val="center"/>
    </w:pPr>
    <w:rPr>
      <w:rFonts w:eastAsia="Times New Roman"/>
      <w:b/>
      <w:sz w:val="32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sz w:val="20"/>
      <w:szCs w:val="20"/>
    </w:rPr>
  </w:style>
  <w:style w:type="paragraph" w:styleId="ListParagraph">
    <w:name w:val="List Paragraph"/>
    <w:basedOn w:val="Normal"/>
    <w:uiPriority w:val="72"/>
    <w:qFormat/>
    <w:rsid w:val="00446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D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D38"/>
    <w:rPr>
      <w:rFonts w:ascii="Segoe UI" w:eastAsia="Batang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8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1276</Words>
  <Characters>7276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UCF School of Computer Science</vt:lpstr>
      <vt:lpstr>UCF School of Computer Science</vt:lpstr>
    </vt:vector>
  </TitlesOfParts>
  <Company>University of Central Florida</Company>
  <LinksUpToDate>false</LinksUpToDate>
  <CharactersWithSpaces>8535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UCF School of Computer Science</dc:title>
  <dc:subject/>
  <dc:creator>wocjan</dc:creator>
  <cp:keywords/>
  <cp:lastModifiedBy>wocjan</cp:lastModifiedBy>
  <cp:revision>46</cp:revision>
  <cp:lastPrinted>2015-05-20T14:56:00Z</cp:lastPrinted>
  <dcterms:created xsi:type="dcterms:W3CDTF">2015-05-20T14:18:00Z</dcterms:created>
  <dcterms:modified xsi:type="dcterms:W3CDTF">2015-05-26T14:02:00Z</dcterms:modified>
</cp:coreProperties>
</file>